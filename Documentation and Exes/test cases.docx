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4F" w:rsidRDefault="008814F2">
      <w:pPr>
        <w:pStyle w:val="Heading1"/>
        <w:pageBreakBefore/>
      </w:pPr>
      <w:r>
        <w:t>Test Case</w:t>
      </w:r>
    </w:p>
    <w:p w:rsidR="00E7384F" w:rsidRPr="00F326FF" w:rsidRDefault="0049157D" w:rsidP="008814F2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E7384F" w:rsidTr="007B521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8814F2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8814F2" w:rsidP="009F74A1">
            <w:pPr>
              <w:snapToGrid w:val="0"/>
              <w:spacing w:after="0" w:line="240" w:lineRule="auto"/>
            </w:pPr>
            <w:r>
              <w:t xml:space="preserve">Test that user can </w:t>
            </w:r>
            <w:r w:rsidR="009F74A1">
              <w:t>play against AI</w:t>
            </w:r>
          </w:p>
        </w:tc>
      </w:tr>
      <w:tr w:rsidR="00E7384F" w:rsidTr="007B521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8814F2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9F74A1" w:rsidP="008814F2">
            <w:pPr>
              <w:spacing w:after="0" w:line="240" w:lineRule="auto"/>
            </w:pPr>
            <w:r>
              <w:t>User already has a profile in the game</w:t>
            </w:r>
          </w:p>
        </w:tc>
      </w:tr>
      <w:tr w:rsidR="00E7384F" w:rsidTr="007B521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8814F2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C4266E" w:rsidP="00C90D09">
            <w:pPr>
              <w:snapToGrid w:val="0"/>
              <w:spacing w:after="0" w:line="24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OnePlayerBtn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()</w:t>
            </w:r>
          </w:p>
        </w:tc>
      </w:tr>
      <w:tr w:rsidR="00E7384F" w:rsidTr="007B521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8814F2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8814F2" w:rsidP="008814F2">
            <w:pPr>
              <w:spacing w:after="0" w:line="240" w:lineRule="auto"/>
              <w:contextualSpacing/>
            </w:pPr>
            <w:r>
              <w:t>1. On main menu the user picks “1 Player” choice.</w:t>
            </w:r>
          </w:p>
          <w:p w:rsidR="008814F2" w:rsidRDefault="008814F2" w:rsidP="008814F2">
            <w:pPr>
              <w:spacing w:after="0" w:line="240" w:lineRule="auto"/>
              <w:contextualSpacing/>
            </w:pPr>
            <w:r>
              <w:t>2. The game shows the difficulty screen, select any</w:t>
            </w:r>
            <w:r w:rsidR="009F74A1">
              <w:t>.</w:t>
            </w:r>
          </w:p>
          <w:p w:rsidR="009F74A1" w:rsidRDefault="009F74A1" w:rsidP="008814F2">
            <w:pPr>
              <w:spacing w:after="0" w:line="240" w:lineRule="auto"/>
              <w:contextualSpacing/>
            </w:pPr>
            <w:r>
              <w:t>3. The game shows the login screen, login</w:t>
            </w:r>
          </w:p>
          <w:p w:rsidR="009F74A1" w:rsidRDefault="009F74A1" w:rsidP="008814F2">
            <w:pPr>
              <w:spacing w:after="0" w:line="240" w:lineRule="auto"/>
              <w:contextualSpacing/>
            </w:pPr>
            <w:r>
              <w:t>4. The game shows t</w:t>
            </w:r>
            <w:r w:rsidR="00647082">
              <w:t xml:space="preserve">he select piece screen, pick </w:t>
            </w:r>
            <w:r>
              <w:t xml:space="preserve"> any piece and AI goes second and press play</w:t>
            </w:r>
          </w:p>
          <w:p w:rsidR="009F74A1" w:rsidRDefault="009F74A1" w:rsidP="008814F2">
            <w:pPr>
              <w:spacing w:after="0" w:line="240" w:lineRule="auto"/>
              <w:contextualSpacing/>
            </w:pPr>
            <w:r>
              <w:t>5. Pick any cell and place game piece.</w:t>
            </w:r>
          </w:p>
          <w:p w:rsidR="009F74A1" w:rsidRDefault="009F74A1" w:rsidP="008814F2">
            <w:pPr>
              <w:spacing w:after="0" w:line="240" w:lineRule="auto"/>
              <w:contextualSpacing/>
            </w:pPr>
            <w:r>
              <w:t>6. Wait for AI to make its move</w:t>
            </w:r>
          </w:p>
          <w:p w:rsidR="009F74A1" w:rsidRDefault="009F74A1" w:rsidP="008814F2">
            <w:pPr>
              <w:spacing w:after="0" w:line="240" w:lineRule="auto"/>
              <w:contextualSpacing/>
            </w:pPr>
            <w:r>
              <w:t>7. Repeat steps 5 and 6 until game is over</w:t>
            </w:r>
          </w:p>
        </w:tc>
      </w:tr>
      <w:tr w:rsidR="00E7384F" w:rsidTr="007B521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241F87">
            <w:pPr>
              <w:snapToGrid w:val="0"/>
            </w:pPr>
            <w:r>
              <w:t>Actual Result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241F87" w:rsidP="00C90D09">
            <w:pPr>
              <w:spacing w:after="0" w:line="240" w:lineRule="auto"/>
            </w:pPr>
            <w:r>
              <w:t>The user was able to play against AI</w:t>
            </w:r>
          </w:p>
        </w:tc>
      </w:tr>
      <w:tr w:rsidR="00E7384F" w:rsidTr="007B521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241F87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241F87" w:rsidP="00241F87">
            <w:pPr>
              <w:spacing w:after="0" w:line="240" w:lineRule="auto"/>
            </w:pPr>
            <w:r>
              <w:t>Pass</w:t>
            </w:r>
          </w:p>
        </w:tc>
      </w:tr>
    </w:tbl>
    <w:p w:rsidR="00E7384F" w:rsidRDefault="00E7384F" w:rsidP="008814F2">
      <w:pPr>
        <w:pStyle w:val="Heading3"/>
      </w:pPr>
    </w:p>
    <w:p w:rsidR="0049157D" w:rsidRPr="00F326FF" w:rsidRDefault="0049157D" w:rsidP="0049157D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F74A1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74A1" w:rsidRDefault="009F74A1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A1" w:rsidRDefault="009F74A1" w:rsidP="009F74A1">
            <w:pPr>
              <w:snapToGrid w:val="0"/>
              <w:spacing w:after="0" w:line="240" w:lineRule="auto"/>
            </w:pPr>
            <w:r>
              <w:t>Test that user can play against another human</w:t>
            </w:r>
          </w:p>
        </w:tc>
      </w:tr>
      <w:tr w:rsidR="009F74A1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74A1" w:rsidRDefault="009F74A1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A1" w:rsidRDefault="009F74A1" w:rsidP="00720903">
            <w:pPr>
              <w:spacing w:after="0" w:line="240" w:lineRule="auto"/>
            </w:pPr>
            <w:r>
              <w:t>Both users already have  profiles in the game</w:t>
            </w:r>
          </w:p>
        </w:tc>
      </w:tr>
      <w:tr w:rsidR="009F74A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74A1" w:rsidRDefault="009F74A1" w:rsidP="00720903">
            <w:pPr>
              <w:snapToGrid w:val="0"/>
            </w:pPr>
            <w:r>
              <w:lastRenderedPageBreak/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A1" w:rsidRDefault="00C4266E" w:rsidP="00720903">
            <w:pPr>
              <w:snapToGrid w:val="0"/>
              <w:spacing w:after="0" w:line="24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TwoPlayerBtn()</w:t>
            </w:r>
          </w:p>
        </w:tc>
      </w:tr>
      <w:tr w:rsidR="009F74A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74A1" w:rsidRDefault="009F74A1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A1" w:rsidRDefault="009F74A1" w:rsidP="00720903">
            <w:pPr>
              <w:spacing w:after="0" w:line="240" w:lineRule="auto"/>
              <w:contextualSpacing/>
            </w:pPr>
            <w:r>
              <w:t>1. On main menu the user picks “2 Player” choice.</w:t>
            </w:r>
          </w:p>
          <w:p w:rsidR="009F74A1" w:rsidRDefault="009F74A1" w:rsidP="00720903">
            <w:pPr>
              <w:spacing w:after="0" w:line="240" w:lineRule="auto"/>
              <w:contextualSpacing/>
            </w:pPr>
            <w:r>
              <w:t>2. The game shows the login screen for player 1, player 1 logs in</w:t>
            </w:r>
          </w:p>
          <w:p w:rsidR="009F74A1" w:rsidRDefault="00B0015F" w:rsidP="00720903">
            <w:pPr>
              <w:spacing w:after="0" w:line="240" w:lineRule="auto"/>
              <w:contextualSpacing/>
            </w:pPr>
            <w:r>
              <w:t>3</w:t>
            </w:r>
            <w:r w:rsidR="009F74A1">
              <w:t>. The game shows the login screen for player 2, player 2 logs in</w:t>
            </w:r>
          </w:p>
          <w:p w:rsidR="009F74A1" w:rsidRDefault="00B0015F" w:rsidP="00720903">
            <w:pPr>
              <w:spacing w:after="0" w:line="240" w:lineRule="auto"/>
              <w:contextualSpacing/>
            </w:pPr>
            <w:r>
              <w:t>4</w:t>
            </w:r>
            <w:r w:rsidR="009F74A1">
              <w:t>. The game shows the select piece</w:t>
            </w:r>
            <w:r>
              <w:t xml:space="preserve"> screen, users can decide on game piece and player 1 goes first.</w:t>
            </w:r>
          </w:p>
          <w:p w:rsidR="00B0015F" w:rsidRDefault="00B0015F" w:rsidP="00720903">
            <w:pPr>
              <w:spacing w:after="0" w:line="240" w:lineRule="auto"/>
              <w:contextualSpacing/>
            </w:pPr>
            <w:r>
              <w:t>5. press play</w:t>
            </w:r>
          </w:p>
          <w:p w:rsidR="009F74A1" w:rsidRDefault="00B0015F" w:rsidP="00720903">
            <w:pPr>
              <w:spacing w:after="0" w:line="240" w:lineRule="auto"/>
              <w:contextualSpacing/>
            </w:pPr>
            <w:r>
              <w:t>6</w:t>
            </w:r>
            <w:r w:rsidR="009F74A1">
              <w:t xml:space="preserve">. </w:t>
            </w:r>
            <w:r>
              <w:t>Player 1 picks</w:t>
            </w:r>
            <w:r w:rsidR="009F74A1">
              <w:t xml:space="preserve"> any cell and place</w:t>
            </w:r>
            <w:r>
              <w:t>s</w:t>
            </w:r>
            <w:r w:rsidR="009F74A1">
              <w:t xml:space="preserve"> game piece.</w:t>
            </w:r>
          </w:p>
          <w:p w:rsidR="009F74A1" w:rsidRDefault="00B0015F" w:rsidP="00720903">
            <w:pPr>
              <w:spacing w:after="0" w:line="240" w:lineRule="auto"/>
              <w:contextualSpacing/>
            </w:pPr>
            <w:r>
              <w:t>7. Player 2 picks any cell and place game piece.</w:t>
            </w:r>
          </w:p>
          <w:p w:rsidR="009F74A1" w:rsidRDefault="00B0015F" w:rsidP="00720903">
            <w:pPr>
              <w:spacing w:after="0" w:line="240" w:lineRule="auto"/>
              <w:contextualSpacing/>
            </w:pPr>
            <w:r>
              <w:t>8</w:t>
            </w:r>
            <w:r w:rsidR="009F74A1">
              <w:t xml:space="preserve">. </w:t>
            </w:r>
            <w:r>
              <w:t>Repeat steps 6 and 7</w:t>
            </w:r>
            <w:r w:rsidR="009F74A1">
              <w:t xml:space="preserve"> until game is over</w:t>
            </w:r>
          </w:p>
        </w:tc>
      </w:tr>
      <w:tr w:rsidR="009F74A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74A1" w:rsidRDefault="00241F87" w:rsidP="00720903">
            <w:pPr>
              <w:snapToGrid w:val="0"/>
            </w:pPr>
            <w:r>
              <w:t>Actual Result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A1" w:rsidRDefault="00241F87" w:rsidP="00720903">
            <w:pPr>
              <w:spacing w:after="0" w:line="240" w:lineRule="auto"/>
            </w:pPr>
            <w:r>
              <w:t>Both users were able to play against each other</w:t>
            </w:r>
          </w:p>
        </w:tc>
      </w:tr>
      <w:tr w:rsidR="009F74A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74A1" w:rsidRDefault="00241F87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A1" w:rsidRDefault="00241F87" w:rsidP="00241F87">
            <w:pPr>
              <w:spacing w:after="0" w:line="240" w:lineRule="auto"/>
            </w:pPr>
            <w:r>
              <w:t>Pass</w:t>
            </w:r>
          </w:p>
        </w:tc>
      </w:tr>
    </w:tbl>
    <w:p w:rsidR="009F74A1" w:rsidRDefault="009F74A1" w:rsidP="009F74A1"/>
    <w:p w:rsidR="0049157D" w:rsidRPr="00F326FF" w:rsidRDefault="0049157D" w:rsidP="0049157D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F326FF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6FF" w:rsidRDefault="00F326FF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6FF" w:rsidRDefault="00C05EEF" w:rsidP="00720903">
            <w:pPr>
              <w:snapToGrid w:val="0"/>
              <w:spacing w:after="0" w:line="240" w:lineRule="auto"/>
            </w:pPr>
            <w:r>
              <w:t>Login with existing username</w:t>
            </w:r>
          </w:p>
        </w:tc>
      </w:tr>
      <w:tr w:rsidR="00F326FF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6FF" w:rsidRDefault="00F326FF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6FF" w:rsidRDefault="00647082" w:rsidP="00720903">
            <w:pPr>
              <w:spacing w:after="0" w:line="240" w:lineRule="auto"/>
            </w:pPr>
            <w:r>
              <w:t>2 Player was chosen in main menu</w:t>
            </w:r>
          </w:p>
          <w:p w:rsidR="00647082" w:rsidRDefault="00647082" w:rsidP="00720903">
            <w:pPr>
              <w:spacing w:after="0" w:line="240" w:lineRule="auto"/>
            </w:pPr>
            <w:r>
              <w:t>Both user have existing profiles</w:t>
            </w:r>
          </w:p>
        </w:tc>
      </w:tr>
      <w:tr w:rsidR="00F326F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6FF" w:rsidRDefault="00F326FF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6FF" w:rsidRDefault="00241F87" w:rsidP="00720903">
            <w:pPr>
              <w:snapToGrid w:val="0"/>
              <w:spacing w:after="0" w:line="240" w:lineRule="auto"/>
            </w:pPr>
            <w:proofErr w:type="spellStart"/>
            <w:r>
              <w:t>UsernameA</w:t>
            </w:r>
            <w:proofErr w:type="spellEnd"/>
            <w:r>
              <w:t xml:space="preserve"> = Andrew</w:t>
            </w:r>
          </w:p>
          <w:p w:rsidR="00241F87" w:rsidRDefault="00241F87" w:rsidP="00720903">
            <w:pPr>
              <w:snapToGrid w:val="0"/>
              <w:spacing w:after="0" w:line="240" w:lineRule="auto"/>
            </w:pPr>
            <w:proofErr w:type="spellStart"/>
            <w:r>
              <w:t>UsernameB</w:t>
            </w:r>
            <w:proofErr w:type="spellEnd"/>
            <w:r>
              <w:t xml:space="preserve"> = Tommy</w:t>
            </w:r>
          </w:p>
          <w:p w:rsidR="00241F87" w:rsidRDefault="00241F87" w:rsidP="00720903">
            <w:pPr>
              <w:snapToGrid w:val="0"/>
              <w:spacing w:after="0" w:line="240" w:lineRule="auto"/>
            </w:pPr>
          </w:p>
        </w:tc>
      </w:tr>
      <w:tr w:rsidR="00F326F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6FF" w:rsidRDefault="00F326FF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647082" w:rsidP="00647082">
            <w:pPr>
              <w:spacing w:after="0" w:line="240" w:lineRule="auto"/>
            </w:pPr>
            <w:r>
              <w:t>1.UserA picks a profile from the list</w:t>
            </w:r>
          </w:p>
          <w:p w:rsidR="00647082" w:rsidRDefault="00647082" w:rsidP="00647082">
            <w:pPr>
              <w:spacing w:after="0" w:line="240" w:lineRule="auto"/>
            </w:pPr>
            <w:r>
              <w:t>2.presses next</w:t>
            </w:r>
          </w:p>
          <w:p w:rsidR="00647082" w:rsidRDefault="00647082" w:rsidP="00647082">
            <w:pPr>
              <w:spacing w:after="0" w:line="240" w:lineRule="auto"/>
            </w:pPr>
            <w:r>
              <w:t>3.UserB picks a profile from the list</w:t>
            </w:r>
          </w:p>
          <w:p w:rsidR="00647082" w:rsidRDefault="00647082" w:rsidP="00647082">
            <w:pPr>
              <w:spacing w:after="0" w:line="240" w:lineRule="auto"/>
            </w:pPr>
            <w:r>
              <w:t>4.presses next</w:t>
            </w:r>
          </w:p>
          <w:p w:rsidR="00647082" w:rsidRDefault="00647082" w:rsidP="00647082">
            <w:pPr>
              <w:spacing w:after="0" w:line="240" w:lineRule="auto"/>
            </w:pPr>
            <w:r>
              <w:t>5.Users decide who goes first and what piece to play.</w:t>
            </w:r>
          </w:p>
          <w:p w:rsidR="00647082" w:rsidRDefault="00647082" w:rsidP="00647082">
            <w:pPr>
              <w:spacing w:after="0" w:line="240" w:lineRule="auto"/>
              <w:contextualSpacing/>
            </w:pPr>
            <w:r>
              <w:t>6. Player 1 picks any cell and places game piece.</w:t>
            </w:r>
          </w:p>
          <w:p w:rsidR="00647082" w:rsidRDefault="00647082" w:rsidP="00647082">
            <w:pPr>
              <w:spacing w:after="0" w:line="240" w:lineRule="auto"/>
              <w:contextualSpacing/>
            </w:pPr>
            <w:r>
              <w:t>7. Player 2 picks any cell and place game piece.</w:t>
            </w:r>
          </w:p>
          <w:p w:rsidR="00647082" w:rsidRDefault="00647082" w:rsidP="00647082">
            <w:pPr>
              <w:spacing w:after="0" w:line="240" w:lineRule="auto"/>
            </w:pPr>
            <w:r>
              <w:t>8. Repeat steps 6 and 7 until game is over</w:t>
            </w:r>
          </w:p>
          <w:p w:rsidR="00647082" w:rsidRDefault="00647082" w:rsidP="00647082">
            <w:pPr>
              <w:spacing w:after="0" w:line="240" w:lineRule="auto"/>
            </w:pPr>
            <w:r>
              <w:lastRenderedPageBreak/>
              <w:t xml:space="preserve">9. In main menu pick Match History </w:t>
            </w:r>
            <w:proofErr w:type="spellStart"/>
            <w:r>
              <w:t>UserA</w:t>
            </w:r>
            <w:proofErr w:type="spellEnd"/>
            <w:r>
              <w:t xml:space="preserve"> picks their user name to make sure there was an update after match</w:t>
            </w:r>
          </w:p>
          <w:p w:rsidR="00647082" w:rsidRDefault="00647082" w:rsidP="00647082">
            <w:pPr>
              <w:spacing w:after="0" w:line="240" w:lineRule="auto"/>
            </w:pPr>
          </w:p>
          <w:p w:rsidR="00F326FF" w:rsidRDefault="00F326FF" w:rsidP="00720903">
            <w:pPr>
              <w:spacing w:after="0" w:line="240" w:lineRule="auto"/>
              <w:contextualSpacing/>
            </w:pPr>
          </w:p>
        </w:tc>
      </w:tr>
      <w:tr w:rsidR="00AF3B2C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2C" w:rsidRDefault="00AF3B2C" w:rsidP="00AF3B2C">
            <w:pPr>
              <w:snapToGrid w:val="0"/>
            </w:pPr>
            <w:r>
              <w:lastRenderedPageBreak/>
              <w:t>Actual Result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2C" w:rsidRDefault="00AF3B2C" w:rsidP="00AF3B2C">
            <w:pPr>
              <w:spacing w:after="0" w:line="240" w:lineRule="auto"/>
            </w:pPr>
            <w:r>
              <w:t xml:space="preserve">NOT TESTED </w:t>
            </w:r>
          </w:p>
        </w:tc>
      </w:tr>
      <w:tr w:rsidR="00AF3B2C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3B2C" w:rsidRDefault="00AF3B2C" w:rsidP="00AF3B2C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B2C" w:rsidRDefault="00AF3B2C" w:rsidP="00AF3B2C">
            <w:pPr>
              <w:spacing w:after="0" w:line="240" w:lineRule="auto"/>
            </w:pPr>
            <w:r>
              <w:t>NOT TESTED</w:t>
            </w:r>
          </w:p>
        </w:tc>
      </w:tr>
    </w:tbl>
    <w:p w:rsidR="00F326FF" w:rsidRDefault="00F326FF" w:rsidP="009F74A1"/>
    <w:p w:rsidR="0049157D" w:rsidRPr="00F326FF" w:rsidRDefault="0049157D" w:rsidP="0049157D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4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647082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647082" w:rsidP="00720903">
            <w:pPr>
              <w:snapToGrid w:val="0"/>
              <w:spacing w:after="0" w:line="240" w:lineRule="auto"/>
            </w:pPr>
            <w:r>
              <w:t>Login with new usernames</w:t>
            </w:r>
          </w:p>
        </w:tc>
      </w:tr>
      <w:tr w:rsidR="00647082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647082" w:rsidP="00720903">
            <w:pPr>
              <w:spacing w:after="0" w:line="240" w:lineRule="auto"/>
            </w:pPr>
            <w:r>
              <w:t>2 Player was chosen in main menu</w:t>
            </w:r>
          </w:p>
          <w:p w:rsidR="00647082" w:rsidRDefault="00647082" w:rsidP="00720903">
            <w:pPr>
              <w:spacing w:after="0" w:line="240" w:lineRule="auto"/>
            </w:pPr>
            <w:r>
              <w:t>Both players are new to game</w:t>
            </w: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241F87" w:rsidP="00720903">
            <w:pPr>
              <w:snapToGrid w:val="0"/>
              <w:spacing w:after="0" w:line="240" w:lineRule="auto"/>
            </w:pPr>
            <w:proofErr w:type="spellStart"/>
            <w:r>
              <w:t>uesrnameA</w:t>
            </w:r>
            <w:proofErr w:type="spellEnd"/>
            <w:r>
              <w:t xml:space="preserve"> = Andrew</w:t>
            </w:r>
          </w:p>
          <w:p w:rsidR="00241F87" w:rsidRDefault="00241F87" w:rsidP="00720903">
            <w:pPr>
              <w:snapToGrid w:val="0"/>
              <w:spacing w:after="0" w:line="240" w:lineRule="auto"/>
            </w:pPr>
            <w:proofErr w:type="spellStart"/>
            <w:r>
              <w:t>usernameB</w:t>
            </w:r>
            <w:proofErr w:type="spellEnd"/>
            <w:r>
              <w:t xml:space="preserve"> = tommy</w:t>
            </w: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647082" w:rsidP="00720903">
            <w:pPr>
              <w:spacing w:after="0" w:line="240" w:lineRule="auto"/>
            </w:pPr>
            <w:r>
              <w:t>1.UserA enters new username</w:t>
            </w:r>
          </w:p>
          <w:p w:rsidR="00647082" w:rsidRDefault="00647082" w:rsidP="00720903">
            <w:pPr>
              <w:spacing w:after="0" w:line="240" w:lineRule="auto"/>
            </w:pPr>
            <w:r>
              <w:t>2.presses next</w:t>
            </w:r>
          </w:p>
          <w:p w:rsidR="00647082" w:rsidRDefault="00647082" w:rsidP="00720903">
            <w:pPr>
              <w:spacing w:after="0" w:line="240" w:lineRule="auto"/>
            </w:pPr>
            <w:r>
              <w:t>3.UserB enters new username</w:t>
            </w:r>
          </w:p>
          <w:p w:rsidR="00647082" w:rsidRDefault="00647082" w:rsidP="00720903">
            <w:pPr>
              <w:spacing w:after="0" w:line="240" w:lineRule="auto"/>
            </w:pPr>
            <w:r>
              <w:t>4.presses next</w:t>
            </w:r>
          </w:p>
          <w:p w:rsidR="00647082" w:rsidRDefault="00647082" w:rsidP="00720903">
            <w:pPr>
              <w:spacing w:after="0" w:line="240" w:lineRule="auto"/>
            </w:pPr>
            <w:r>
              <w:t>5.Users decide who goes first and what piece to play.</w:t>
            </w:r>
          </w:p>
          <w:p w:rsidR="00647082" w:rsidRDefault="00647082" w:rsidP="00720903">
            <w:pPr>
              <w:spacing w:after="0" w:line="240" w:lineRule="auto"/>
              <w:contextualSpacing/>
            </w:pPr>
            <w:r>
              <w:t>6. Player 1 picks any cell and places game piece.</w:t>
            </w:r>
          </w:p>
          <w:p w:rsidR="00647082" w:rsidRDefault="00647082" w:rsidP="00720903">
            <w:pPr>
              <w:spacing w:after="0" w:line="240" w:lineRule="auto"/>
              <w:contextualSpacing/>
            </w:pPr>
            <w:r>
              <w:t>7. Player 2 picks any cell and place game piece.</w:t>
            </w:r>
          </w:p>
          <w:p w:rsidR="00647082" w:rsidRDefault="00647082" w:rsidP="00720903">
            <w:pPr>
              <w:spacing w:after="0" w:line="240" w:lineRule="auto"/>
            </w:pPr>
            <w:r>
              <w:t>8. Repeat steps 6 and 7 until game is over</w:t>
            </w:r>
          </w:p>
          <w:p w:rsidR="00647082" w:rsidRDefault="00647082" w:rsidP="00720903">
            <w:pPr>
              <w:spacing w:after="0" w:line="240" w:lineRule="auto"/>
            </w:pPr>
            <w:r>
              <w:t xml:space="preserve">9. In main menu pick Match History </w:t>
            </w:r>
            <w:proofErr w:type="spellStart"/>
            <w:r>
              <w:t>UserA</w:t>
            </w:r>
            <w:proofErr w:type="spellEnd"/>
            <w:r>
              <w:t xml:space="preserve"> picks their user name to make sure there was an update after match</w:t>
            </w:r>
          </w:p>
          <w:p w:rsidR="00647082" w:rsidRDefault="00647082" w:rsidP="00720903">
            <w:pPr>
              <w:spacing w:after="0" w:line="240" w:lineRule="auto"/>
            </w:pPr>
          </w:p>
          <w:p w:rsidR="00647082" w:rsidRDefault="00647082" w:rsidP="00720903">
            <w:pPr>
              <w:spacing w:after="0" w:line="240" w:lineRule="auto"/>
              <w:contextualSpacing/>
            </w:pP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241F87" w:rsidP="00720903">
            <w:pPr>
              <w:snapToGrid w:val="0"/>
            </w:pPr>
            <w:r>
              <w:t>Actual Result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C05EEF" w:rsidP="00720903">
            <w:pPr>
              <w:spacing w:after="0" w:line="240" w:lineRule="auto"/>
            </w:pPr>
            <w:r>
              <w:t>Both users entered their names and the game saved it.</w:t>
            </w:r>
            <w:r w:rsidR="00AF3B2C">
              <w:t xml:space="preserve"> </w:t>
            </w: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241F87" w:rsidP="00720903">
            <w:pPr>
              <w:snapToGrid w:val="0"/>
            </w:pPr>
            <w:r>
              <w:lastRenderedPageBreak/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C05EEF" w:rsidP="00241F87">
            <w:pPr>
              <w:spacing w:after="0" w:line="240" w:lineRule="auto"/>
            </w:pPr>
            <w:r>
              <w:t>Pass</w:t>
            </w:r>
          </w:p>
        </w:tc>
      </w:tr>
    </w:tbl>
    <w:p w:rsidR="00647082" w:rsidRDefault="00647082" w:rsidP="009F74A1"/>
    <w:p w:rsidR="00647082" w:rsidRDefault="00647082" w:rsidP="00647082"/>
    <w:p w:rsidR="0049157D" w:rsidRPr="00F326FF" w:rsidRDefault="0049157D" w:rsidP="0049157D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5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647082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241F87" w:rsidP="00720903">
            <w:pPr>
              <w:snapToGrid w:val="0"/>
              <w:spacing w:after="0" w:line="240" w:lineRule="auto"/>
            </w:pPr>
            <w:r>
              <w:t>Make sure player setting are keep in the gameplay</w:t>
            </w:r>
          </w:p>
        </w:tc>
      </w:tr>
      <w:tr w:rsidR="00647082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AF3B2C" w:rsidP="00720903">
            <w:pPr>
              <w:spacing w:after="0" w:line="240" w:lineRule="auto"/>
            </w:pPr>
            <w:r>
              <w:t xml:space="preserve">1 player option was chosen </w:t>
            </w:r>
          </w:p>
          <w:p w:rsidR="00AF3B2C" w:rsidRDefault="00AF3B2C" w:rsidP="00720903">
            <w:pPr>
              <w:spacing w:after="0" w:line="240" w:lineRule="auto"/>
            </w:pPr>
            <w:r>
              <w:t>User has existing profile</w:t>
            </w:r>
          </w:p>
          <w:p w:rsidR="00AF3B2C" w:rsidRDefault="00AF3B2C" w:rsidP="00720903">
            <w:pPr>
              <w:spacing w:after="0" w:line="240" w:lineRule="auto"/>
            </w:pPr>
            <w:r>
              <w:t>AI difficulty was set</w:t>
            </w: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F87" w:rsidRDefault="00241F87" w:rsidP="00241F8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myPlayerSettings</w:t>
            </w:r>
            <w:proofErr w:type="spellEnd"/>
            <w:r w:rsidR="00AF3B2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= player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47082" w:rsidRDefault="00241F87" w:rsidP="00241F87">
            <w:pPr>
              <w:snapToGrid w:val="0"/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myPieceSettings</w:t>
            </w:r>
            <w:proofErr w:type="spellEnd"/>
            <w:r w:rsidR="00AF3B2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= 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647082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AF3B2C" w:rsidP="00720903">
            <w:pPr>
              <w:spacing w:after="0" w:line="240" w:lineRule="auto"/>
            </w:pPr>
            <w:r>
              <w:t>1.User picks to go first</w:t>
            </w:r>
          </w:p>
          <w:p w:rsidR="00AF3B2C" w:rsidRDefault="00AF3B2C" w:rsidP="00720903">
            <w:pPr>
              <w:spacing w:after="0" w:line="240" w:lineRule="auto"/>
            </w:pPr>
            <w:r>
              <w:t>2.User picks X as their game piece</w:t>
            </w:r>
          </w:p>
          <w:p w:rsidR="00AF3B2C" w:rsidRDefault="00AF3B2C" w:rsidP="00720903">
            <w:pPr>
              <w:spacing w:after="0" w:line="240" w:lineRule="auto"/>
            </w:pPr>
            <w:r>
              <w:t>3. presses play</w:t>
            </w:r>
          </w:p>
          <w:p w:rsidR="00AF3B2C" w:rsidRDefault="00AF3B2C" w:rsidP="00720903">
            <w:pPr>
              <w:spacing w:after="0" w:line="240" w:lineRule="auto"/>
            </w:pPr>
            <w:r>
              <w:t>4. picks cell and the drops X game piece</w:t>
            </w:r>
          </w:p>
          <w:p w:rsidR="00AF3B2C" w:rsidRDefault="00AF3B2C" w:rsidP="00720903">
            <w:pPr>
              <w:spacing w:after="0" w:line="240" w:lineRule="auto"/>
            </w:pPr>
            <w:r>
              <w:t>5. AI picks cells and drops O game piece</w:t>
            </w:r>
          </w:p>
          <w:p w:rsidR="00AF3B2C" w:rsidRDefault="00AF3B2C" w:rsidP="00720903">
            <w:pPr>
              <w:spacing w:after="0" w:line="240" w:lineRule="auto"/>
            </w:pPr>
            <w:r>
              <w:t>6.Repeat steps 4 and 5 until game is over</w:t>
            </w:r>
          </w:p>
          <w:p w:rsidR="00647082" w:rsidRDefault="00647082" w:rsidP="00720903">
            <w:pPr>
              <w:spacing w:after="0" w:line="240" w:lineRule="auto"/>
              <w:contextualSpacing/>
            </w:pP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AF3B2C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AF3B2C" w:rsidP="00720903">
            <w:pPr>
              <w:spacing w:after="0" w:line="240" w:lineRule="auto"/>
            </w:pPr>
            <w:r>
              <w:t>User played first and X piece drop in desired cell</w:t>
            </w:r>
          </w:p>
          <w:p w:rsidR="00AF3B2C" w:rsidRDefault="00AF3B2C" w:rsidP="00720903">
            <w:pPr>
              <w:spacing w:after="0" w:line="240" w:lineRule="auto"/>
            </w:pPr>
            <w:r>
              <w:t>AI played and dropped the O piece in the desired cell.</w:t>
            </w:r>
          </w:p>
          <w:p w:rsidR="00AF3B2C" w:rsidRDefault="00AF3B2C" w:rsidP="00720903">
            <w:pPr>
              <w:spacing w:after="0" w:line="240" w:lineRule="auto"/>
            </w:pPr>
            <w:r>
              <w:t>Repeated until game was over</w:t>
            </w:r>
          </w:p>
        </w:tc>
      </w:tr>
      <w:tr w:rsidR="00647082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082" w:rsidRDefault="00AF3B2C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082" w:rsidRDefault="00AF3B2C" w:rsidP="00AF3B2C">
            <w:pPr>
              <w:spacing w:after="0" w:line="240" w:lineRule="auto"/>
            </w:pPr>
            <w:r>
              <w:t>Pass</w:t>
            </w:r>
          </w:p>
        </w:tc>
      </w:tr>
    </w:tbl>
    <w:p w:rsidR="00647082" w:rsidRDefault="00647082" w:rsidP="009F74A1"/>
    <w:p w:rsidR="001B626A" w:rsidRPr="0049157D" w:rsidRDefault="0049157D" w:rsidP="0049157D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B626A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720903">
            <w:pPr>
              <w:snapToGrid w:val="0"/>
              <w:spacing w:after="0" w:line="240" w:lineRule="auto"/>
            </w:pPr>
            <w:r>
              <w:t>Make sure there is a victory or draw at the end of a game</w:t>
            </w:r>
          </w:p>
        </w:tc>
      </w:tr>
      <w:tr w:rsidR="001B626A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lastRenderedPageBreak/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720903">
            <w:pPr>
              <w:spacing w:after="0" w:line="240" w:lineRule="auto"/>
            </w:pPr>
            <w:r>
              <w:t xml:space="preserve">1 player option was chosen </w:t>
            </w:r>
          </w:p>
          <w:p w:rsidR="001B626A" w:rsidRDefault="001B626A" w:rsidP="00720903">
            <w:pPr>
              <w:spacing w:after="0" w:line="240" w:lineRule="auto"/>
            </w:pPr>
            <w:r>
              <w:t>User has existing profile</w:t>
            </w:r>
          </w:p>
          <w:p w:rsidR="001B626A" w:rsidRDefault="001B626A" w:rsidP="00720903">
            <w:pPr>
              <w:spacing w:after="0" w:line="240" w:lineRule="auto"/>
            </w:pPr>
            <w:r>
              <w:t>AI difficulty was set</w:t>
            </w:r>
          </w:p>
          <w:p w:rsidR="001B626A" w:rsidRDefault="001B626A" w:rsidP="00720903">
            <w:pPr>
              <w:spacing w:after="0" w:line="240" w:lineRule="auto"/>
            </w:pPr>
            <w:r>
              <w:t>Player setting were set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Pr="001B626A" w:rsidRDefault="001B626A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WhoSolvedGameBoard</w:t>
            </w:r>
            <w:proofErr w:type="spellEnd"/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1B626A">
            <w:pPr>
              <w:spacing w:after="0" w:line="240" w:lineRule="auto"/>
            </w:pPr>
            <w:r>
              <w:t xml:space="preserve">1.User picks a cell </w:t>
            </w:r>
          </w:p>
          <w:p w:rsidR="001B626A" w:rsidRDefault="001B626A" w:rsidP="001B626A">
            <w:pPr>
              <w:spacing w:after="0" w:line="240" w:lineRule="auto"/>
            </w:pPr>
            <w:r>
              <w:t>2.AI picks a cell</w:t>
            </w:r>
          </w:p>
          <w:p w:rsidR="001B626A" w:rsidRDefault="001B626A" w:rsidP="001B626A">
            <w:pPr>
              <w:spacing w:after="0" w:line="240" w:lineRule="auto"/>
            </w:pPr>
            <w:r>
              <w:t>3.Repeat steps 1 and 2 until game is over</w:t>
            </w:r>
          </w:p>
          <w:p w:rsidR="001B626A" w:rsidRDefault="001B626A" w:rsidP="001B626A">
            <w:pPr>
              <w:spacing w:after="0" w:line="240" w:lineRule="auto"/>
            </w:pPr>
            <w:r>
              <w:t xml:space="preserve">4. Display winner or draw 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49157D" w:rsidP="00720903">
            <w:pPr>
              <w:spacing w:after="0" w:line="240" w:lineRule="auto"/>
            </w:pPr>
            <w:r>
              <w:t>After having 4 pieces in a row game did not display victory message.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49157D" w:rsidP="00720903">
            <w:pPr>
              <w:spacing w:after="0" w:line="240" w:lineRule="auto"/>
            </w:pPr>
            <w:r>
              <w:t>Fail.</w:t>
            </w:r>
          </w:p>
          <w:p w:rsidR="0049157D" w:rsidRDefault="0049157D" w:rsidP="00720903">
            <w:pPr>
              <w:spacing w:after="0" w:line="240" w:lineRule="auto"/>
            </w:pPr>
            <w:r>
              <w:t>Went back and fixed the logic that checks for victory</w:t>
            </w:r>
          </w:p>
        </w:tc>
      </w:tr>
    </w:tbl>
    <w:p w:rsidR="001B626A" w:rsidRDefault="001B626A" w:rsidP="009F74A1"/>
    <w:p w:rsidR="0049157D" w:rsidRPr="00F326FF" w:rsidRDefault="0049157D" w:rsidP="0049157D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7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B626A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720903">
            <w:pPr>
              <w:snapToGrid w:val="0"/>
              <w:spacing w:after="0" w:line="240" w:lineRule="auto"/>
            </w:pPr>
            <w:r>
              <w:t>Make sure there is a victory or draw at the end of a game</w:t>
            </w:r>
          </w:p>
        </w:tc>
      </w:tr>
      <w:tr w:rsidR="001B626A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720903">
            <w:pPr>
              <w:spacing w:after="0" w:line="240" w:lineRule="auto"/>
            </w:pPr>
            <w:r>
              <w:t xml:space="preserve">1 player option was chosen </w:t>
            </w:r>
          </w:p>
          <w:p w:rsidR="001B626A" w:rsidRDefault="001B626A" w:rsidP="00720903">
            <w:pPr>
              <w:spacing w:after="0" w:line="240" w:lineRule="auto"/>
            </w:pPr>
            <w:r>
              <w:t>User has existing profile</w:t>
            </w:r>
          </w:p>
          <w:p w:rsidR="001B626A" w:rsidRDefault="001B626A" w:rsidP="00720903">
            <w:pPr>
              <w:spacing w:after="0" w:line="240" w:lineRule="auto"/>
            </w:pPr>
            <w:r>
              <w:t>AI difficulty was set</w:t>
            </w:r>
          </w:p>
          <w:p w:rsidR="001B626A" w:rsidRDefault="001B626A" w:rsidP="00720903">
            <w:pPr>
              <w:spacing w:after="0" w:line="240" w:lineRule="auto"/>
            </w:pPr>
            <w:r>
              <w:t>Player setting were set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Pr="001B626A" w:rsidRDefault="001B626A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WhoSolvedGameBoard</w:t>
            </w:r>
            <w:proofErr w:type="spellEnd"/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720903">
            <w:pPr>
              <w:spacing w:after="0" w:line="240" w:lineRule="auto"/>
            </w:pPr>
            <w:r>
              <w:t xml:space="preserve">1.User picks a cell </w:t>
            </w:r>
          </w:p>
          <w:p w:rsidR="001B626A" w:rsidRDefault="001B626A" w:rsidP="00720903">
            <w:pPr>
              <w:spacing w:after="0" w:line="240" w:lineRule="auto"/>
            </w:pPr>
            <w:r>
              <w:t>2.AI picks a cell</w:t>
            </w:r>
          </w:p>
          <w:p w:rsidR="001B626A" w:rsidRDefault="001B626A" w:rsidP="00720903">
            <w:pPr>
              <w:spacing w:after="0" w:line="240" w:lineRule="auto"/>
            </w:pPr>
            <w:r>
              <w:t>3.Repeat steps 1 and 2 until game is over</w:t>
            </w:r>
          </w:p>
          <w:p w:rsidR="001B626A" w:rsidRDefault="001B626A" w:rsidP="00720903">
            <w:pPr>
              <w:spacing w:after="0" w:line="240" w:lineRule="auto"/>
            </w:pPr>
            <w:r>
              <w:t xml:space="preserve">4. Display winner or draw 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49157D" w:rsidP="00720903">
            <w:pPr>
              <w:spacing w:after="0" w:line="240" w:lineRule="auto"/>
            </w:pPr>
            <w:r>
              <w:t>After the whole board was filled no message was display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lastRenderedPageBreak/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57D" w:rsidRDefault="0049157D" w:rsidP="0049157D">
            <w:pPr>
              <w:spacing w:after="0" w:line="240" w:lineRule="auto"/>
            </w:pPr>
            <w:r>
              <w:t>Fail.</w:t>
            </w:r>
          </w:p>
          <w:p w:rsidR="001B626A" w:rsidRDefault="0049157D" w:rsidP="0049157D">
            <w:pPr>
              <w:spacing w:after="0" w:line="240" w:lineRule="auto"/>
            </w:pPr>
            <w:r>
              <w:t>Went back and fixed the logic that checks for victory</w:t>
            </w:r>
          </w:p>
        </w:tc>
      </w:tr>
    </w:tbl>
    <w:p w:rsidR="001B626A" w:rsidRDefault="001B626A" w:rsidP="009F74A1"/>
    <w:p w:rsidR="001B626A" w:rsidRDefault="001B626A" w:rsidP="001B626A"/>
    <w:p w:rsidR="001B626A" w:rsidRPr="00F326FF" w:rsidRDefault="001B626A" w:rsidP="001B626A">
      <w:pPr>
        <w:rPr>
          <w:b/>
        </w:rPr>
      </w:pPr>
      <w:r>
        <w:tab/>
      </w:r>
      <w:r w:rsidR="0049157D">
        <w:rPr>
          <w:b/>
        </w:rPr>
        <w:t>Test Case 8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B626A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425499" w:rsidP="00720903">
            <w:pPr>
              <w:snapToGrid w:val="0"/>
              <w:spacing w:after="0" w:line="240" w:lineRule="auto"/>
            </w:pPr>
            <w:r>
              <w:t>Be able to place piece on empty cell</w:t>
            </w:r>
          </w:p>
        </w:tc>
      </w:tr>
      <w:tr w:rsidR="001B626A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720903">
            <w:pPr>
              <w:spacing w:after="0" w:line="240" w:lineRule="auto"/>
            </w:pPr>
            <w:r>
              <w:t xml:space="preserve">1 player option was chosen </w:t>
            </w:r>
          </w:p>
          <w:p w:rsidR="001B626A" w:rsidRDefault="001B626A" w:rsidP="00720903">
            <w:pPr>
              <w:spacing w:after="0" w:line="240" w:lineRule="auto"/>
            </w:pPr>
            <w:r>
              <w:t>User has existing profile</w:t>
            </w:r>
          </w:p>
          <w:p w:rsidR="001B626A" w:rsidRDefault="001B626A" w:rsidP="00720903">
            <w:pPr>
              <w:spacing w:after="0" w:line="240" w:lineRule="auto"/>
            </w:pPr>
            <w:r>
              <w:t>AI difficulty was set</w:t>
            </w:r>
          </w:p>
          <w:p w:rsidR="001B626A" w:rsidRDefault="001B626A" w:rsidP="00720903">
            <w:pPr>
              <w:spacing w:after="0" w:line="240" w:lineRule="auto"/>
            </w:pPr>
            <w:r>
              <w:t>Player setting were set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Pr="001B626A" w:rsidRDefault="001B626A" w:rsidP="00720903">
            <w:pPr>
              <w:snapToGrid w:val="0"/>
              <w:spacing w:after="0" w:line="240" w:lineRule="auto"/>
              <w:rPr>
                <w:szCs w:val="24"/>
              </w:rPr>
            </w:pP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425499">
            <w:pPr>
              <w:spacing w:after="0" w:line="240" w:lineRule="auto"/>
            </w:pPr>
            <w:r>
              <w:t xml:space="preserve">1.User </w:t>
            </w:r>
            <w:r w:rsidR="00425499">
              <w:t>clicks on empty cell and game piece drops on cell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425499" w:rsidP="00720903">
            <w:pPr>
              <w:spacing w:after="0" w:line="240" w:lineRule="auto"/>
            </w:pPr>
            <w:r>
              <w:t>Click on desired cell and game piece landed on cell</w:t>
            </w:r>
          </w:p>
        </w:tc>
      </w:tr>
      <w:tr w:rsid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626A" w:rsidRDefault="001B626A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6A" w:rsidRDefault="001B626A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1B626A" w:rsidRDefault="001B626A" w:rsidP="009F74A1"/>
    <w:p w:rsidR="00425499" w:rsidRPr="00425499" w:rsidRDefault="0049157D" w:rsidP="00425499">
      <w:pPr>
        <w:rPr>
          <w:b/>
        </w:rPr>
      </w:pPr>
      <w:r>
        <w:rPr>
          <w:b/>
        </w:rPr>
        <w:t>Test Case 9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425499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499" w:rsidRDefault="00425499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499" w:rsidRDefault="00425499" w:rsidP="00720903">
            <w:pPr>
              <w:snapToGrid w:val="0"/>
              <w:spacing w:after="0" w:line="240" w:lineRule="auto"/>
            </w:pPr>
            <w:r>
              <w:t>See user profile and game record</w:t>
            </w:r>
          </w:p>
        </w:tc>
      </w:tr>
      <w:tr w:rsidR="00425499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499" w:rsidRDefault="00425499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499" w:rsidRDefault="00425499" w:rsidP="00720903">
            <w:pPr>
              <w:spacing w:after="0" w:line="240" w:lineRule="auto"/>
            </w:pPr>
            <w:r>
              <w:t xml:space="preserve">There is one existing profile </w:t>
            </w:r>
          </w:p>
        </w:tc>
      </w:tr>
      <w:tr w:rsidR="00425499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499" w:rsidRDefault="00425499" w:rsidP="00720903">
            <w:pPr>
              <w:snapToGrid w:val="0"/>
            </w:pPr>
            <w:r>
              <w:lastRenderedPageBreak/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499" w:rsidRPr="001B626A" w:rsidRDefault="00425499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Playerproile</w:t>
            </w:r>
            <w:proofErr w:type="spellEnd"/>
            <w:r>
              <w:rPr>
                <w:szCs w:val="24"/>
              </w:rPr>
              <w:t xml:space="preserve"> []</w:t>
            </w:r>
          </w:p>
        </w:tc>
      </w:tr>
      <w:tr w:rsidR="00425499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499" w:rsidRDefault="00425499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499" w:rsidRDefault="00425499" w:rsidP="00720903">
            <w:pPr>
              <w:spacing w:after="0" w:line="240" w:lineRule="auto"/>
            </w:pPr>
            <w:r>
              <w:t>1.User clicks match history in main menu</w:t>
            </w:r>
          </w:p>
          <w:p w:rsidR="00425499" w:rsidRDefault="00425499" w:rsidP="00720903">
            <w:pPr>
              <w:spacing w:after="0" w:line="240" w:lineRule="auto"/>
            </w:pPr>
            <w:r>
              <w:t>2. Pick their username from list</w:t>
            </w:r>
          </w:p>
          <w:p w:rsidR="00425499" w:rsidRDefault="00425499" w:rsidP="00720903">
            <w:pPr>
              <w:spacing w:after="0" w:line="240" w:lineRule="auto"/>
            </w:pPr>
            <w:r>
              <w:t>3. Game displays the game record for profile chosen</w:t>
            </w:r>
          </w:p>
        </w:tc>
      </w:tr>
      <w:tr w:rsidR="00425499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499" w:rsidRDefault="00425499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499" w:rsidRDefault="00C05EEF" w:rsidP="00720903">
            <w:pPr>
              <w:spacing w:after="0" w:line="240" w:lineRule="auto"/>
            </w:pPr>
            <w:r>
              <w:t>Clicked on desired profile and was able to see the game record.</w:t>
            </w:r>
          </w:p>
        </w:tc>
      </w:tr>
      <w:tr w:rsidR="00425499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499" w:rsidRDefault="00425499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499" w:rsidRDefault="00C05EEF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425499" w:rsidRDefault="00425499" w:rsidP="009F74A1"/>
    <w:p w:rsidR="00C05EEF" w:rsidRDefault="00C05EEF" w:rsidP="009F74A1"/>
    <w:p w:rsidR="00C05EEF" w:rsidRPr="00C05EEF" w:rsidRDefault="00C05EEF" w:rsidP="009F74A1">
      <w:pPr>
        <w:rPr>
          <w:b/>
        </w:rPr>
      </w:pPr>
      <w:r>
        <w:tab/>
      </w:r>
      <w:r w:rsidR="0049157D">
        <w:rPr>
          <w:b/>
        </w:rPr>
        <w:t>Test Case 10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05EEF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720903">
            <w:pPr>
              <w:snapToGrid w:val="0"/>
              <w:spacing w:after="0" w:line="240" w:lineRule="auto"/>
            </w:pPr>
            <w:r>
              <w:t>Be able to use the quit button in main menu to close game</w:t>
            </w:r>
          </w:p>
        </w:tc>
      </w:tr>
      <w:tr w:rsidR="00C05EEF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720903">
            <w:pPr>
              <w:spacing w:after="0" w:line="240" w:lineRule="auto"/>
            </w:pPr>
            <w:r>
              <w:t>Game is open</w:t>
            </w: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Pr="001B626A" w:rsidRDefault="00C05EEF" w:rsidP="00720903">
            <w:pPr>
              <w:snapToGrid w:val="0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Quit()</w:t>
            </w: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C05EEF">
            <w:pPr>
              <w:spacing w:after="0" w:line="240" w:lineRule="auto"/>
            </w:pPr>
            <w:r>
              <w:t>1.User opens game</w:t>
            </w:r>
          </w:p>
          <w:p w:rsidR="00C05EEF" w:rsidRDefault="00C05EEF" w:rsidP="00C05EEF">
            <w:pPr>
              <w:spacing w:after="0" w:line="240" w:lineRule="auto"/>
            </w:pPr>
            <w:r>
              <w:t xml:space="preserve">2.User clicks on “Quit” button in main menu to close </w:t>
            </w:r>
            <w:proofErr w:type="spellStart"/>
            <w:r>
              <w:t>gmae</w:t>
            </w:r>
            <w:proofErr w:type="spellEnd"/>
          </w:p>
          <w:p w:rsidR="00C05EEF" w:rsidRDefault="00C05EEF" w:rsidP="00720903">
            <w:pPr>
              <w:spacing w:after="0" w:line="240" w:lineRule="auto"/>
            </w:pP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720903">
            <w:pPr>
              <w:spacing w:after="0" w:line="240" w:lineRule="auto"/>
            </w:pPr>
            <w:r>
              <w:t>Clicked on “Quit” and game closed</w:t>
            </w: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C05EEF" w:rsidRDefault="00C05EEF" w:rsidP="009F74A1"/>
    <w:p w:rsidR="00C05EEF" w:rsidRPr="00C05EEF" w:rsidRDefault="0049157D" w:rsidP="00C05EEF">
      <w:pPr>
        <w:rPr>
          <w:b/>
        </w:rPr>
      </w:pPr>
      <w:r>
        <w:rPr>
          <w:b/>
        </w:rPr>
        <w:lastRenderedPageBreak/>
        <w:t>Test Case 11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05EEF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720903">
            <w:pPr>
              <w:snapToGrid w:val="0"/>
              <w:spacing w:after="0" w:line="240" w:lineRule="auto"/>
            </w:pPr>
            <w:r>
              <w:t>“Easy” button sets up AI to easy</w:t>
            </w:r>
          </w:p>
        </w:tc>
      </w:tr>
      <w:tr w:rsidR="00C05EEF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720903">
            <w:pPr>
              <w:spacing w:after="0" w:line="240" w:lineRule="auto"/>
            </w:pPr>
            <w:r>
              <w:t>User choose “1 Player”, Easy”,</w:t>
            </w:r>
            <w:r w:rsidR="00551AF1">
              <w:t xml:space="preserve"> username,</w:t>
            </w:r>
            <w:r>
              <w:t xml:space="preserve"> the game piece and </w:t>
            </w:r>
            <w:r w:rsidR="00551AF1">
              <w:t>who goes first.</w:t>
            </w: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Pr="001B626A" w:rsidRDefault="00551AF1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PlacePieceEasy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551AF1">
            <w:pPr>
              <w:spacing w:after="0" w:line="240" w:lineRule="auto"/>
            </w:pPr>
            <w:r>
              <w:t>1.</w:t>
            </w:r>
            <w:r w:rsidR="00551AF1">
              <w:t>User places piece in cell and waits for AI response.</w:t>
            </w:r>
          </w:p>
          <w:p w:rsidR="00551AF1" w:rsidRDefault="00551AF1" w:rsidP="00551AF1">
            <w:pPr>
              <w:spacing w:after="0" w:line="240" w:lineRule="auto"/>
            </w:pPr>
            <w:r>
              <w:t>2.AI places piece in cell.</w:t>
            </w:r>
          </w:p>
          <w:p w:rsidR="00551AF1" w:rsidRDefault="00551AF1" w:rsidP="00551AF1">
            <w:pPr>
              <w:spacing w:after="0" w:line="240" w:lineRule="auto"/>
            </w:pPr>
            <w:r>
              <w:t>3.Repeat steps 1 and 2 until game is done.</w:t>
            </w:r>
          </w:p>
          <w:p w:rsidR="00C05EEF" w:rsidRDefault="00C05EEF" w:rsidP="00720903">
            <w:pPr>
              <w:spacing w:after="0" w:line="240" w:lineRule="auto"/>
            </w:pP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551AF1" w:rsidP="00720903">
            <w:pPr>
              <w:spacing w:after="0" w:line="240" w:lineRule="auto"/>
            </w:pPr>
            <w:r>
              <w:t>AI was easy to beat.</w:t>
            </w:r>
          </w:p>
        </w:tc>
      </w:tr>
      <w:tr w:rsidR="00C05EEF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5EEF" w:rsidRDefault="00C05EEF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EEF" w:rsidRDefault="00C05EEF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C05EEF" w:rsidRDefault="00C05EEF" w:rsidP="009F74A1"/>
    <w:p w:rsidR="0049157D" w:rsidRDefault="0049157D" w:rsidP="009F74A1"/>
    <w:p w:rsidR="0049157D" w:rsidRDefault="0049157D" w:rsidP="009F74A1">
      <w:r>
        <w:tab/>
      </w:r>
      <w:r>
        <w:rPr>
          <w:b/>
        </w:rPr>
        <w:t>Test Case 12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551AF1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napToGrid w:val="0"/>
              <w:spacing w:after="0" w:line="240" w:lineRule="auto"/>
            </w:pPr>
            <w:r>
              <w:t>“Medium” button sets up AI to medium</w:t>
            </w:r>
          </w:p>
        </w:tc>
      </w:tr>
      <w:tr w:rsidR="00551AF1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User choose “1 Player”, Medium”, username, the game piece and who goes first.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Pr="001B626A" w:rsidRDefault="00551AF1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PlacePieceMedium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lastRenderedPageBreak/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1.User places piece in cell and waits for AI response.</w:t>
            </w:r>
          </w:p>
          <w:p w:rsidR="00551AF1" w:rsidRDefault="00551AF1" w:rsidP="00720903">
            <w:pPr>
              <w:spacing w:after="0" w:line="240" w:lineRule="auto"/>
            </w:pPr>
            <w:r>
              <w:t>2.AI places piece in cell.</w:t>
            </w:r>
          </w:p>
          <w:p w:rsidR="00551AF1" w:rsidRDefault="00551AF1" w:rsidP="00720903">
            <w:pPr>
              <w:spacing w:after="0" w:line="240" w:lineRule="auto"/>
            </w:pPr>
            <w:r>
              <w:t>3.Repeat steps 1 and 2 until game is done.</w:t>
            </w:r>
          </w:p>
          <w:p w:rsidR="00551AF1" w:rsidRDefault="00551AF1" w:rsidP="00720903">
            <w:pPr>
              <w:spacing w:after="0" w:line="240" w:lineRule="auto"/>
            </w:pP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AI was not placing random pieces like easy.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551AF1" w:rsidRDefault="00551AF1" w:rsidP="009F74A1"/>
    <w:p w:rsidR="0049157D" w:rsidRDefault="0049157D" w:rsidP="009F74A1">
      <w:r>
        <w:tab/>
      </w:r>
      <w:r>
        <w:rPr>
          <w:b/>
        </w:rPr>
        <w:t>Test Case 13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551AF1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napToGrid w:val="0"/>
              <w:spacing w:after="0" w:line="240" w:lineRule="auto"/>
            </w:pPr>
            <w:r>
              <w:t>“Hard” button sets up AI to hard</w:t>
            </w:r>
          </w:p>
        </w:tc>
      </w:tr>
      <w:tr w:rsidR="00551AF1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User choose “1 Player”, Hard”, username, the game piece and who goes first.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Pr="001B626A" w:rsidRDefault="00551AF1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PlacePieceHard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1.User places piece in cell and waits for AI response.</w:t>
            </w:r>
          </w:p>
          <w:p w:rsidR="00551AF1" w:rsidRDefault="00551AF1" w:rsidP="00720903">
            <w:pPr>
              <w:spacing w:after="0" w:line="240" w:lineRule="auto"/>
            </w:pPr>
            <w:r>
              <w:t>2.AI places piece in cell.</w:t>
            </w:r>
          </w:p>
          <w:p w:rsidR="00551AF1" w:rsidRDefault="00551AF1" w:rsidP="00720903">
            <w:pPr>
              <w:spacing w:after="0" w:line="240" w:lineRule="auto"/>
            </w:pPr>
            <w:r>
              <w:t>3.Repeat steps 1 and 2 until game is done.</w:t>
            </w:r>
          </w:p>
          <w:p w:rsidR="00551AF1" w:rsidRDefault="00551AF1" w:rsidP="00720903">
            <w:pPr>
              <w:spacing w:after="0" w:line="240" w:lineRule="auto"/>
            </w:pP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It was difficult to beat AI, sometimes it ended in a draw, and some losing against it.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551AF1" w:rsidRDefault="00551AF1" w:rsidP="009F74A1"/>
    <w:p w:rsidR="0049157D" w:rsidRDefault="0049157D" w:rsidP="009F74A1">
      <w:r>
        <w:tab/>
      </w:r>
      <w:r>
        <w:rPr>
          <w:b/>
        </w:rPr>
        <w:t>Test Case 14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551AF1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lastRenderedPageBreak/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napToGrid w:val="0"/>
              <w:spacing w:after="0" w:line="240" w:lineRule="auto"/>
            </w:pPr>
            <w:r>
              <w:t>“Back” button in select difficulty screen to take user back to main menu</w:t>
            </w:r>
          </w:p>
        </w:tc>
      </w:tr>
      <w:tr w:rsidR="00551AF1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User choose “1 Player”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Pr="001B626A" w:rsidRDefault="00551AF1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551AF1">
            <w:pPr>
              <w:spacing w:after="0" w:line="240" w:lineRule="auto"/>
            </w:pPr>
            <w:r>
              <w:t>1.User clicks on back button.</w:t>
            </w:r>
          </w:p>
          <w:p w:rsidR="00551AF1" w:rsidRDefault="00551AF1" w:rsidP="00720903">
            <w:pPr>
              <w:spacing w:after="0" w:line="240" w:lineRule="auto"/>
            </w:pP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User is taken to back to Main Menu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551AF1" w:rsidRDefault="00551AF1" w:rsidP="009F74A1"/>
    <w:p w:rsidR="0049157D" w:rsidRDefault="0049157D" w:rsidP="009F74A1">
      <w:r>
        <w:tab/>
      </w:r>
      <w:r>
        <w:rPr>
          <w:b/>
        </w:rPr>
        <w:t>Test Case 15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551AF1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napToGrid w:val="0"/>
              <w:spacing w:after="0" w:line="240" w:lineRule="auto"/>
            </w:pPr>
            <w:r>
              <w:t>“Back” button in select user name screen takes user back to select difficulty screen</w:t>
            </w:r>
          </w:p>
        </w:tc>
      </w:tr>
      <w:tr w:rsidR="00551AF1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User choose “1 Player”, Easy”.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Pr="001B626A" w:rsidRDefault="00551AF1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551AF1">
            <w:pPr>
              <w:spacing w:after="0" w:line="240" w:lineRule="auto"/>
            </w:pPr>
            <w:r>
              <w:t>1.User clicks on back button</w:t>
            </w:r>
          </w:p>
          <w:p w:rsidR="00551AF1" w:rsidRDefault="00551AF1" w:rsidP="00720903">
            <w:pPr>
              <w:spacing w:after="0" w:line="240" w:lineRule="auto"/>
            </w:pP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lastRenderedPageBreak/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User was taken back to select difficulty screen</w:t>
            </w:r>
          </w:p>
        </w:tc>
      </w:tr>
      <w:tr w:rsidR="00551AF1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AF1" w:rsidRDefault="00551AF1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AF1" w:rsidRDefault="00551AF1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551AF1" w:rsidRDefault="00551AF1" w:rsidP="009F74A1"/>
    <w:p w:rsidR="0049157D" w:rsidRDefault="0049157D" w:rsidP="009F74A1">
      <w:r>
        <w:tab/>
      </w:r>
      <w:r>
        <w:rPr>
          <w:b/>
        </w:rPr>
        <w:t>Test Case 16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1DB8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napToGrid w:val="0"/>
              <w:spacing w:after="0" w:line="240" w:lineRule="auto"/>
            </w:pPr>
            <w:r>
              <w:t>Press “Play” without picking username. Game waits</w:t>
            </w:r>
          </w:p>
        </w:tc>
      </w:tr>
      <w:tr w:rsidR="00CE1DB8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User choose “1 Player”, Easy”.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Pr="001B626A" w:rsidRDefault="00CE1DB8" w:rsidP="00720903">
            <w:pPr>
              <w:snapToGrid w:val="0"/>
              <w:spacing w:after="0" w:line="240" w:lineRule="auto"/>
              <w:rPr>
                <w:szCs w:val="24"/>
              </w:rPr>
            </w:pP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1.User presses play without selecting username.</w:t>
            </w:r>
          </w:p>
          <w:p w:rsidR="00CE1DB8" w:rsidRDefault="00CE1DB8" w:rsidP="00720903">
            <w:pPr>
              <w:spacing w:after="0" w:line="240" w:lineRule="auto"/>
            </w:pP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Game waits for user to pick username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CE1DB8" w:rsidRDefault="00CE1DB8" w:rsidP="009F74A1"/>
    <w:p w:rsidR="0049157D" w:rsidRDefault="0049157D" w:rsidP="009F74A1">
      <w:r>
        <w:tab/>
      </w:r>
      <w:r>
        <w:rPr>
          <w:b/>
        </w:rPr>
        <w:t>Test Case 17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1DB8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napToGrid w:val="0"/>
              <w:spacing w:after="0" w:line="240" w:lineRule="auto"/>
            </w:pPr>
            <w:r>
              <w:t>Press “Play” after picking username to take user to player setting screen</w:t>
            </w:r>
          </w:p>
        </w:tc>
      </w:tr>
      <w:tr w:rsidR="00CE1DB8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lastRenderedPageBreak/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User choose “1 Player”, Easy” and username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Pr="001B626A" w:rsidRDefault="00CE1DB8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playButton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1.User clicks on “Play” button</w:t>
            </w:r>
          </w:p>
          <w:p w:rsidR="00CE1DB8" w:rsidRDefault="00CE1DB8" w:rsidP="00720903">
            <w:pPr>
              <w:spacing w:after="0" w:line="240" w:lineRule="auto"/>
            </w:pP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User was taken to select player setting screen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CE1DB8" w:rsidRDefault="00CE1DB8" w:rsidP="009F74A1"/>
    <w:p w:rsidR="00CE1DB8" w:rsidRDefault="00CE1DB8" w:rsidP="009F74A1">
      <w:pPr>
        <w:rPr>
          <w:b/>
        </w:rPr>
      </w:pPr>
      <w:r>
        <w:tab/>
      </w:r>
      <w:r w:rsidR="0049157D">
        <w:rPr>
          <w:b/>
        </w:rPr>
        <w:t>Test Case 18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1DB8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napToGrid w:val="0"/>
              <w:spacing w:after="0" w:line="240" w:lineRule="auto"/>
            </w:pPr>
            <w:r>
              <w:t>“Back” button in select user name without picking user names to take user back to main menu</w:t>
            </w:r>
          </w:p>
        </w:tc>
      </w:tr>
      <w:tr w:rsidR="00CE1DB8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User choose “2 Player”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Pr="001B626A" w:rsidRDefault="00CE1DB8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1.User clicks on back button</w:t>
            </w:r>
          </w:p>
          <w:p w:rsidR="00CE1DB8" w:rsidRDefault="00CE1DB8" w:rsidP="00720903">
            <w:pPr>
              <w:spacing w:after="0" w:line="240" w:lineRule="auto"/>
            </w:pP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Users were taken back to select difficulty screen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lastRenderedPageBreak/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CE1DB8" w:rsidRDefault="00CE1DB8" w:rsidP="009F74A1"/>
    <w:p w:rsidR="0049157D" w:rsidRDefault="0049157D" w:rsidP="009F74A1">
      <w:r>
        <w:tab/>
      </w:r>
      <w:r>
        <w:rPr>
          <w:b/>
        </w:rPr>
        <w:t>Test Case 19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1DB8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napToGrid w:val="0"/>
              <w:spacing w:after="0" w:line="240" w:lineRule="auto"/>
            </w:pPr>
            <w:r>
              <w:t>“Back” button in select user name when 1</w:t>
            </w:r>
            <w:r w:rsidRPr="00CE1DB8">
              <w:rPr>
                <w:vertAlign w:val="superscript"/>
              </w:rPr>
              <w:t>st</w:t>
            </w:r>
            <w:r>
              <w:t xml:space="preserve"> user picked username. Keeps user in current screen and lets 1</w:t>
            </w:r>
            <w:r w:rsidRPr="00CE1DB8">
              <w:rPr>
                <w:vertAlign w:val="superscript"/>
              </w:rPr>
              <w:t>st</w:t>
            </w:r>
            <w:r>
              <w:t xml:space="preserve"> user pick again.</w:t>
            </w:r>
          </w:p>
        </w:tc>
      </w:tr>
      <w:tr w:rsidR="00CE1DB8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User choose “2 Player”, and username</w:t>
            </w:r>
          </w:p>
        </w:tc>
      </w:tr>
      <w:tr w:rsidR="00CE1DB8" w:rsidRP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Pr="001B626A" w:rsidRDefault="00CE1DB8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1.User clicks on back button.</w:t>
            </w:r>
          </w:p>
          <w:p w:rsidR="00CE1DB8" w:rsidRDefault="00CE1DB8" w:rsidP="00720903">
            <w:pPr>
              <w:spacing w:after="0" w:line="240" w:lineRule="auto"/>
            </w:pPr>
            <w:r>
              <w:t>2.User clicks on different username.</w:t>
            </w:r>
          </w:p>
          <w:p w:rsidR="00CE1DB8" w:rsidRDefault="00CE1DB8" w:rsidP="00720903">
            <w:pPr>
              <w:spacing w:after="0" w:line="240" w:lineRule="auto"/>
            </w:pP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Game let 1</w:t>
            </w:r>
            <w:r w:rsidRPr="00CE1DB8">
              <w:rPr>
                <w:vertAlign w:val="superscript"/>
              </w:rPr>
              <w:t>st</w:t>
            </w:r>
            <w:r>
              <w:t xml:space="preserve"> user pick another username</w:t>
            </w:r>
          </w:p>
        </w:tc>
      </w:tr>
      <w:tr w:rsidR="00CE1DB8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1DB8" w:rsidRDefault="00CE1DB8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1DB8" w:rsidRDefault="00CE1DB8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CE1DB8" w:rsidRDefault="00CE1DB8" w:rsidP="009F74A1"/>
    <w:p w:rsidR="0049157D" w:rsidRDefault="0049157D" w:rsidP="009F74A1">
      <w:r>
        <w:tab/>
      </w:r>
      <w:r>
        <w:rPr>
          <w:b/>
        </w:rPr>
        <w:t>Test Case 20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720903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napToGrid w:val="0"/>
              <w:spacing w:after="0" w:line="240" w:lineRule="auto"/>
            </w:pPr>
            <w:r>
              <w:t>Press BACK BUTTON on SELECT USER NAME after SECOND user picked username. Keep users in current screen and let FIRST and SECOND user pick username again</w:t>
            </w:r>
          </w:p>
        </w:tc>
      </w:tr>
      <w:tr w:rsidR="00720903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User choose “2 Player”, both users picked their usernames</w:t>
            </w:r>
          </w:p>
        </w:tc>
      </w:tr>
      <w:tr w:rsidR="00720903" w:rsidRP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lastRenderedPageBreak/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Pr="001B626A" w:rsidRDefault="00720903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1.User clicks on back button.</w:t>
            </w:r>
          </w:p>
          <w:p w:rsidR="00720903" w:rsidRDefault="00720903" w:rsidP="00720903">
            <w:pPr>
              <w:spacing w:after="0" w:line="240" w:lineRule="auto"/>
            </w:pPr>
            <w:r>
              <w:t>2.1</w:t>
            </w:r>
            <w:r w:rsidRPr="00720903">
              <w:rPr>
                <w:vertAlign w:val="superscript"/>
              </w:rPr>
              <w:t>st</w:t>
            </w:r>
            <w:r>
              <w:t xml:space="preserve"> User clicks on different username.</w:t>
            </w:r>
          </w:p>
          <w:p w:rsidR="00720903" w:rsidRDefault="00720903" w:rsidP="00720903">
            <w:pPr>
              <w:spacing w:after="0" w:line="240" w:lineRule="auto"/>
            </w:pPr>
            <w:r>
              <w:t>3.2</w:t>
            </w:r>
            <w:r w:rsidRPr="00720903">
              <w:rPr>
                <w:vertAlign w:val="superscript"/>
              </w:rPr>
              <w:t>nd</w:t>
            </w:r>
            <w:r>
              <w:t xml:space="preserve"> user clicks on different or same username.</w:t>
            </w:r>
          </w:p>
          <w:p w:rsidR="00720903" w:rsidRDefault="00720903" w:rsidP="00720903">
            <w:pPr>
              <w:spacing w:after="0" w:line="240" w:lineRule="auto"/>
            </w:pP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Game let both user pick their usernames again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720903" w:rsidRDefault="00720903" w:rsidP="009F74A1"/>
    <w:p w:rsidR="0049157D" w:rsidRDefault="0049157D" w:rsidP="009F74A1">
      <w:r>
        <w:tab/>
      </w:r>
      <w:r>
        <w:rPr>
          <w:b/>
        </w:rPr>
        <w:t>Test Case 21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720903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uppressAutoHyphens w:val="0"/>
              <w:spacing w:after="160" w:line="240" w:lineRule="auto"/>
            </w:pPr>
            <w:r>
              <w:t>Press BACK BUTTON TWICE on SELECT USER NAME after SECOND user picked username. Take users back to MAIN MENU.</w:t>
            </w:r>
          </w:p>
          <w:p w:rsidR="00720903" w:rsidRDefault="00720903" w:rsidP="00720903">
            <w:pPr>
              <w:snapToGrid w:val="0"/>
              <w:spacing w:after="0" w:line="240" w:lineRule="auto"/>
            </w:pPr>
          </w:p>
        </w:tc>
      </w:tr>
      <w:tr w:rsidR="00720903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User choose “2 Player”, both users picked their usernames</w:t>
            </w:r>
          </w:p>
        </w:tc>
      </w:tr>
      <w:tr w:rsidR="00720903" w:rsidRP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Pr="001B626A" w:rsidRDefault="00720903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 xml:space="preserve">1.User clicks on back button twice.  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Game takes users back to main menu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Pass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lastRenderedPageBreak/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uppressAutoHyphens w:val="0"/>
              <w:spacing w:after="160" w:line="240" w:lineRule="auto"/>
            </w:pPr>
            <w:r>
              <w:t>1</w:t>
            </w:r>
            <w:r w:rsidRPr="00720903">
              <w:rPr>
                <w:vertAlign w:val="superscript"/>
              </w:rPr>
              <w:t>st</w:t>
            </w:r>
            <w:r>
              <w:t xml:space="preserve"> User presses PLAY button after selecting username. Game waits.</w:t>
            </w:r>
          </w:p>
          <w:p w:rsidR="00720903" w:rsidRDefault="00720903" w:rsidP="00720903">
            <w:pPr>
              <w:spacing w:after="0" w:line="240" w:lineRule="auto"/>
            </w:pP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User choose “2 Player”</w:t>
            </w:r>
          </w:p>
        </w:tc>
      </w:tr>
      <w:tr w:rsidR="00720903" w:rsidRP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Pr="00720903" w:rsidRDefault="00720903" w:rsidP="00720903">
            <w:pPr>
              <w:spacing w:after="0" w:line="240" w:lineRule="auto"/>
            </w:pPr>
            <w:proofErr w:type="spellStart"/>
            <w:r>
              <w:t>play</w:t>
            </w:r>
            <w:r w:rsidRPr="00720903">
              <w:t>Button</w:t>
            </w:r>
            <w:proofErr w:type="spellEnd"/>
            <w:r w:rsidRPr="00720903">
              <w:t>()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1.1</w:t>
            </w:r>
            <w:r w:rsidRPr="00720903">
              <w:rPr>
                <w:vertAlign w:val="superscript"/>
              </w:rPr>
              <w:t>st</w:t>
            </w:r>
            <w:r>
              <w:t xml:space="preserve"> User clicks on “Play” button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Game waits for 2</w:t>
            </w:r>
            <w:r w:rsidRPr="00720903">
              <w:rPr>
                <w:vertAlign w:val="superscript"/>
              </w:rPr>
              <w:t>nd</w:t>
            </w:r>
            <w:r>
              <w:t xml:space="preserve"> User to pick user name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720903" w:rsidRDefault="00720903" w:rsidP="009F74A1"/>
    <w:p w:rsidR="0049157D" w:rsidRDefault="0049157D" w:rsidP="009F74A1">
      <w:r>
        <w:tab/>
      </w:r>
      <w:r>
        <w:rPr>
          <w:b/>
        </w:rPr>
        <w:t>Test Case 22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720903" w:rsidTr="00720903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19372F">
            <w:pPr>
              <w:suppressAutoHyphens w:val="0"/>
              <w:spacing w:after="160" w:line="240" w:lineRule="auto"/>
            </w:pPr>
            <w:r>
              <w:t>1</w:t>
            </w:r>
            <w:r w:rsidRPr="0019372F">
              <w:rPr>
                <w:vertAlign w:val="superscript"/>
              </w:rPr>
              <w:t>st</w:t>
            </w:r>
            <w:r>
              <w:t xml:space="preserve"> and 2</w:t>
            </w:r>
            <w:r w:rsidRPr="0019372F">
              <w:rPr>
                <w:vertAlign w:val="superscript"/>
              </w:rPr>
              <w:t>nd</w:t>
            </w:r>
            <w:r>
              <w:t xml:space="preserve"> select user names and press PLAY button. Takes users to PLAYER SETTING screen.</w:t>
            </w:r>
          </w:p>
          <w:p w:rsidR="00720903" w:rsidRDefault="00720903" w:rsidP="00720903">
            <w:pPr>
              <w:snapToGrid w:val="0"/>
              <w:spacing w:after="0" w:line="240" w:lineRule="auto"/>
            </w:pPr>
          </w:p>
        </w:tc>
      </w:tr>
      <w:tr w:rsidR="00720903" w:rsidTr="00720903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User choose “2 Player”, both users picked their usernames</w:t>
            </w:r>
          </w:p>
        </w:tc>
      </w:tr>
      <w:tr w:rsidR="00720903" w:rsidRPr="001B626A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Pr="001B626A" w:rsidRDefault="0019372F" w:rsidP="00720903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play</w:t>
            </w:r>
            <w:r w:rsidR="00720903">
              <w:rPr>
                <w:szCs w:val="24"/>
              </w:rPr>
              <w:t>Button</w:t>
            </w:r>
            <w:proofErr w:type="spellEnd"/>
            <w:r w:rsidR="00720903">
              <w:rPr>
                <w:szCs w:val="24"/>
              </w:rPr>
              <w:t>()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19372F">
            <w:pPr>
              <w:spacing w:after="0" w:line="240" w:lineRule="auto"/>
            </w:pPr>
            <w:r>
              <w:t xml:space="preserve">1.User clicks on </w:t>
            </w:r>
            <w:r w:rsidR="0019372F">
              <w:t>play button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lastRenderedPageBreak/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19372F" w:rsidP="00720903">
            <w:pPr>
              <w:spacing w:after="0" w:line="240" w:lineRule="auto"/>
            </w:pPr>
            <w:r>
              <w:t>Game takes user to player setting screen</w:t>
            </w:r>
          </w:p>
        </w:tc>
      </w:tr>
      <w:tr w:rsidR="00720903" w:rsidTr="00720903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903" w:rsidRDefault="00720903" w:rsidP="00720903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903" w:rsidRDefault="00720903" w:rsidP="00720903">
            <w:pPr>
              <w:spacing w:after="0" w:line="240" w:lineRule="auto"/>
            </w:pPr>
            <w:r>
              <w:t>Pass</w:t>
            </w:r>
          </w:p>
        </w:tc>
      </w:tr>
    </w:tbl>
    <w:p w:rsidR="00720903" w:rsidRDefault="00720903" w:rsidP="009F74A1"/>
    <w:p w:rsidR="0049157D" w:rsidRDefault="0049157D" w:rsidP="009F74A1">
      <w:r>
        <w:tab/>
      </w:r>
      <w:r>
        <w:rPr>
          <w:b/>
        </w:rPr>
        <w:t>Test Case 23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9372F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19372F">
            <w:pPr>
              <w:suppressAutoHyphens w:val="0"/>
              <w:spacing w:after="160" w:line="240" w:lineRule="auto"/>
            </w:pPr>
            <w:r>
              <w:t>Press BACK BUTTON in PLAYER SETTING SCREEN to take user back to SELECT USER NAME screen.</w:t>
            </w:r>
          </w:p>
          <w:p w:rsidR="0019372F" w:rsidRDefault="0019372F" w:rsidP="002A414A">
            <w:pPr>
              <w:snapToGrid w:val="0"/>
              <w:spacing w:after="0" w:line="240" w:lineRule="auto"/>
            </w:pPr>
          </w:p>
        </w:tc>
      </w:tr>
      <w:tr w:rsidR="0019372F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User choose “2 Player”, both users picked their usernames</w:t>
            </w:r>
          </w:p>
        </w:tc>
      </w:tr>
      <w:tr w:rsidR="0019372F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Pr="001B626A" w:rsidRDefault="0019372F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</w:t>
            </w:r>
            <w:r>
              <w:rPr>
                <w:szCs w:val="24"/>
              </w:rPr>
              <w:t>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 xml:space="preserve">1.User clicks on </w:t>
            </w:r>
            <w:r>
              <w:t>back</w:t>
            </w:r>
            <w:r>
              <w:t xml:space="preserve"> button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Game tak</w:t>
            </w:r>
            <w:r>
              <w:t>es user to select user name screen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Pass</w:t>
            </w:r>
          </w:p>
        </w:tc>
      </w:tr>
    </w:tbl>
    <w:p w:rsidR="0019372F" w:rsidRDefault="0019372F" w:rsidP="009F74A1"/>
    <w:p w:rsidR="0049157D" w:rsidRDefault="0049157D" w:rsidP="009F74A1">
      <w:r>
        <w:tab/>
      </w:r>
      <w:r>
        <w:rPr>
          <w:b/>
        </w:rPr>
        <w:t>Test Case 24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9372F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19372F">
            <w:pPr>
              <w:suppressAutoHyphens w:val="0"/>
              <w:spacing w:after="160" w:line="240" w:lineRule="auto"/>
            </w:pPr>
            <w:r>
              <w:t>Press BACK BUTTON in PLAYER SETTING SCREEN after picking all possible combinations, to take user back to SELECT USER NAME screen.</w:t>
            </w:r>
          </w:p>
          <w:p w:rsidR="0019372F" w:rsidRDefault="0019372F" w:rsidP="002A414A">
            <w:pPr>
              <w:snapToGrid w:val="0"/>
              <w:spacing w:after="0" w:line="240" w:lineRule="auto"/>
            </w:pPr>
          </w:p>
        </w:tc>
      </w:tr>
      <w:tr w:rsidR="0019372F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lastRenderedPageBreak/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User choose “2 Player”, both users picked their usernames</w:t>
            </w:r>
            <w:r>
              <w:t>, and their game piece and go goes first</w:t>
            </w:r>
          </w:p>
        </w:tc>
      </w:tr>
      <w:tr w:rsidR="0019372F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Pr="001B626A" w:rsidRDefault="0019372F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backButton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1.User clicks on back button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Game takes user to select user name screen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Pass</w:t>
            </w:r>
          </w:p>
        </w:tc>
      </w:tr>
    </w:tbl>
    <w:p w:rsidR="0019372F" w:rsidRDefault="0019372F" w:rsidP="009F74A1"/>
    <w:p w:rsidR="0049157D" w:rsidRDefault="0049157D" w:rsidP="009F74A1">
      <w:r>
        <w:tab/>
      </w:r>
      <w:r>
        <w:rPr>
          <w:b/>
        </w:rPr>
        <w:t>Test Case 25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9372F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19372F">
            <w:pPr>
              <w:suppressAutoHyphens w:val="0"/>
              <w:spacing w:after="160" w:line="240" w:lineRule="auto"/>
            </w:pPr>
            <w:r>
              <w:t>User presses PLAY button after selecting all possible combinations ins PLAYER SETTING screen. Takes user to the game.</w:t>
            </w:r>
          </w:p>
          <w:p w:rsidR="0019372F" w:rsidRDefault="0019372F" w:rsidP="0019372F">
            <w:pPr>
              <w:suppressAutoHyphens w:val="0"/>
              <w:spacing w:after="160" w:line="240" w:lineRule="auto"/>
            </w:pPr>
          </w:p>
        </w:tc>
      </w:tr>
      <w:tr w:rsidR="0019372F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User choose “2 Player”, both users picked their usernames, and their game piece and go goes first</w:t>
            </w:r>
          </w:p>
        </w:tc>
      </w:tr>
      <w:tr w:rsidR="0019372F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Pr="001B626A" w:rsidRDefault="0019372F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play</w:t>
            </w:r>
            <w:r>
              <w:rPr>
                <w:szCs w:val="24"/>
              </w:rPr>
              <w:t>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 xml:space="preserve">1.User clicks on </w:t>
            </w:r>
            <w:r>
              <w:t>play</w:t>
            </w:r>
            <w:r>
              <w:t xml:space="preserve"> button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Game takes user</w:t>
            </w:r>
            <w:r>
              <w:t>s to select game play screen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lastRenderedPageBreak/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Pass</w:t>
            </w:r>
          </w:p>
        </w:tc>
      </w:tr>
    </w:tbl>
    <w:p w:rsidR="0019372F" w:rsidRDefault="0019372F" w:rsidP="009F74A1"/>
    <w:p w:rsidR="0049157D" w:rsidRDefault="0049157D" w:rsidP="009F74A1">
      <w:r>
        <w:tab/>
      </w:r>
      <w:r>
        <w:rPr>
          <w:b/>
        </w:rPr>
        <w:t>Test Case 26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9372F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19372F">
            <w:pPr>
              <w:suppressAutoHyphens w:val="0"/>
              <w:spacing w:after="160" w:line="240" w:lineRule="auto"/>
            </w:pPr>
            <w:r>
              <w:t>User presses PLAY button without making any selections in PLAYER SETTING screen. Makes user the 1</w:t>
            </w:r>
            <w:r w:rsidRPr="0019372F">
              <w:rPr>
                <w:vertAlign w:val="superscript"/>
              </w:rPr>
              <w:t>st</w:t>
            </w:r>
            <w:r>
              <w:t xml:space="preserve"> player with X game piece.</w:t>
            </w:r>
          </w:p>
          <w:p w:rsidR="0019372F" w:rsidRDefault="0019372F" w:rsidP="002A414A">
            <w:pPr>
              <w:suppressAutoHyphens w:val="0"/>
              <w:spacing w:after="160" w:line="240" w:lineRule="auto"/>
            </w:pPr>
          </w:p>
        </w:tc>
      </w:tr>
      <w:tr w:rsidR="0019372F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User choose “2 Player”, both users picked their usernames</w:t>
            </w:r>
            <w:r>
              <w:t>.</w:t>
            </w:r>
          </w:p>
        </w:tc>
      </w:tr>
      <w:tr w:rsidR="0019372F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Pr="001B626A" w:rsidRDefault="0019372F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playButton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1.User clicks on play button</w:t>
            </w:r>
          </w:p>
          <w:p w:rsidR="0019372F" w:rsidRDefault="0019372F" w:rsidP="002A414A">
            <w:pPr>
              <w:spacing w:after="0" w:line="240" w:lineRule="auto"/>
            </w:pPr>
            <w:r>
              <w:t>2.Click on cell to place “X” piece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By default 1</w:t>
            </w:r>
            <w:r w:rsidRPr="0019372F">
              <w:rPr>
                <w:vertAlign w:val="superscript"/>
              </w:rPr>
              <w:t>st</w:t>
            </w:r>
            <w:r>
              <w:t xml:space="preserve"> player gets “X” piece</w:t>
            </w:r>
          </w:p>
        </w:tc>
      </w:tr>
      <w:tr w:rsidR="0019372F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372F" w:rsidRDefault="0019372F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72F" w:rsidRDefault="0019372F" w:rsidP="002A414A">
            <w:pPr>
              <w:spacing w:after="0" w:line="240" w:lineRule="auto"/>
            </w:pPr>
            <w:r>
              <w:t>Pass</w:t>
            </w:r>
          </w:p>
        </w:tc>
      </w:tr>
    </w:tbl>
    <w:p w:rsidR="0019372F" w:rsidRDefault="0019372F" w:rsidP="009F74A1"/>
    <w:p w:rsidR="0049157D" w:rsidRDefault="0049157D" w:rsidP="009F74A1">
      <w:r>
        <w:tab/>
      </w:r>
      <w:r>
        <w:rPr>
          <w:b/>
        </w:rPr>
        <w:t>Test Case 27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2E2345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uppressAutoHyphens w:val="0"/>
              <w:spacing w:after="160" w:line="240" w:lineRule="auto"/>
            </w:pPr>
            <w:r>
              <w:t>User presses PLAY button without making any selections in PLAYER SETTING screen. Makes user the 1</w:t>
            </w:r>
            <w:r w:rsidRPr="0019372F">
              <w:rPr>
                <w:vertAlign w:val="superscript"/>
              </w:rPr>
              <w:t>st</w:t>
            </w:r>
            <w:r>
              <w:t xml:space="preserve"> player with X game piece.</w:t>
            </w:r>
          </w:p>
          <w:p w:rsidR="002E2345" w:rsidRDefault="002E2345" w:rsidP="002A414A">
            <w:pPr>
              <w:suppressAutoHyphens w:val="0"/>
              <w:spacing w:after="160" w:line="240" w:lineRule="auto"/>
            </w:pPr>
          </w:p>
        </w:tc>
      </w:tr>
      <w:tr w:rsidR="002E2345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User choose “2 Player”, both users picked their usernames.</w:t>
            </w:r>
          </w:p>
        </w:tc>
      </w:tr>
      <w:tr w:rsidR="002E2345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lastRenderedPageBreak/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Pr="001B626A" w:rsidRDefault="002E2345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playButton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1.User clicks on play button</w:t>
            </w:r>
          </w:p>
          <w:p w:rsidR="002E2345" w:rsidRDefault="002E2345" w:rsidP="002A414A">
            <w:pPr>
              <w:spacing w:after="0" w:line="240" w:lineRule="auto"/>
            </w:pPr>
            <w:r>
              <w:t>2.Click on cell to place “X” piece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By default 1</w:t>
            </w:r>
            <w:r w:rsidRPr="0019372F">
              <w:rPr>
                <w:vertAlign w:val="superscript"/>
              </w:rPr>
              <w:t>st</w:t>
            </w:r>
            <w:r>
              <w:t xml:space="preserve"> player gets “X” piece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Pass</w:t>
            </w:r>
          </w:p>
        </w:tc>
      </w:tr>
    </w:tbl>
    <w:p w:rsidR="002E2345" w:rsidRDefault="002E2345" w:rsidP="009F74A1"/>
    <w:p w:rsidR="0049157D" w:rsidRDefault="0049157D" w:rsidP="009F74A1">
      <w:r>
        <w:tab/>
      </w:r>
      <w:r>
        <w:rPr>
          <w:b/>
        </w:rPr>
        <w:t>Test Case 28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2E2345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E2345">
            <w:pPr>
              <w:suppressAutoHyphens w:val="0"/>
              <w:spacing w:after="160" w:line="240" w:lineRule="auto"/>
            </w:pPr>
            <w:r>
              <w:t>Press TURN ON AI button for 1</w:t>
            </w:r>
            <w:r w:rsidRPr="002E2345">
              <w:rPr>
                <w:vertAlign w:val="superscript"/>
              </w:rPr>
              <w:t>st</w:t>
            </w:r>
            <w:r>
              <w:t xml:space="preserve"> user, before 1</w:t>
            </w:r>
            <w:r w:rsidRPr="002E2345">
              <w:rPr>
                <w:vertAlign w:val="superscript"/>
              </w:rPr>
              <w:t>st</w:t>
            </w:r>
            <w:r>
              <w:t xml:space="preserve"> user places a game piece. 2</w:t>
            </w:r>
            <w:r w:rsidRPr="002E2345">
              <w:rPr>
                <w:vertAlign w:val="superscript"/>
              </w:rPr>
              <w:t>nd</w:t>
            </w:r>
            <w:r>
              <w:t xml:space="preserve"> user plays against AI.</w:t>
            </w:r>
          </w:p>
          <w:p w:rsidR="002E2345" w:rsidRDefault="002E2345" w:rsidP="002A414A">
            <w:pPr>
              <w:suppressAutoHyphens w:val="0"/>
              <w:spacing w:after="160" w:line="240" w:lineRule="auto"/>
            </w:pPr>
          </w:p>
        </w:tc>
      </w:tr>
      <w:tr w:rsidR="002E2345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User choose “2 Player”, both users picked their usernames</w:t>
            </w:r>
            <w:r>
              <w:t>, game piece and turns.</w:t>
            </w:r>
          </w:p>
        </w:tc>
      </w:tr>
      <w:tr w:rsidR="002E2345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Pr="001B626A" w:rsidRDefault="002E2345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turnOnAi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1.</w:t>
            </w:r>
            <w:r>
              <w:t>1</w:t>
            </w:r>
            <w:r w:rsidRPr="002E2345">
              <w:rPr>
                <w:vertAlign w:val="superscript"/>
              </w:rPr>
              <w:t>st</w:t>
            </w:r>
            <w:r>
              <w:t xml:space="preserve"> </w:t>
            </w:r>
            <w:r>
              <w:t xml:space="preserve">User clicks on </w:t>
            </w:r>
            <w:r>
              <w:t>“Turn AI on”</w:t>
            </w:r>
            <w:r>
              <w:t xml:space="preserve"> button</w:t>
            </w:r>
          </w:p>
          <w:p w:rsidR="002E2345" w:rsidRDefault="002E2345" w:rsidP="002A414A">
            <w:pPr>
              <w:spacing w:after="0" w:line="240" w:lineRule="auto"/>
            </w:pPr>
            <w:r>
              <w:t>2. Let AI place piece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2</w:t>
            </w:r>
            <w:r w:rsidRPr="002E2345">
              <w:rPr>
                <w:vertAlign w:val="superscript"/>
              </w:rPr>
              <w:t>nd</w:t>
            </w:r>
            <w:r>
              <w:t xml:space="preserve"> player was able to finish game against AI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Pass</w:t>
            </w:r>
          </w:p>
        </w:tc>
      </w:tr>
    </w:tbl>
    <w:p w:rsidR="002E2345" w:rsidRDefault="002E2345" w:rsidP="009F74A1"/>
    <w:p w:rsidR="0049157D" w:rsidRDefault="0049157D" w:rsidP="009F74A1">
      <w:r>
        <w:tab/>
      </w:r>
      <w:r>
        <w:rPr>
          <w:b/>
        </w:rPr>
        <w:t>Test Case 29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2E2345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lastRenderedPageBreak/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E2345">
            <w:pPr>
              <w:suppressAutoHyphens w:val="0"/>
              <w:spacing w:after="160" w:line="240" w:lineRule="auto"/>
            </w:pPr>
            <w:r>
              <w:t>Press TURN ON AI button for 2</w:t>
            </w:r>
            <w:r w:rsidRPr="002E2345">
              <w:rPr>
                <w:vertAlign w:val="superscript"/>
              </w:rPr>
              <w:t>nd</w:t>
            </w:r>
            <w:r>
              <w:t xml:space="preserve"> user, before 1</w:t>
            </w:r>
            <w:r w:rsidRPr="002E2345">
              <w:rPr>
                <w:vertAlign w:val="superscript"/>
              </w:rPr>
              <w:t>st</w:t>
            </w:r>
            <w:r>
              <w:t xml:space="preserve"> user places a game piece. 1</w:t>
            </w:r>
            <w:r w:rsidRPr="002E2345">
              <w:rPr>
                <w:vertAlign w:val="superscript"/>
              </w:rPr>
              <w:t>st</w:t>
            </w:r>
            <w:r>
              <w:t xml:space="preserve"> user plays against AI.</w:t>
            </w:r>
          </w:p>
          <w:p w:rsidR="002E2345" w:rsidRDefault="002E2345" w:rsidP="002A414A">
            <w:pPr>
              <w:suppressAutoHyphens w:val="0"/>
              <w:spacing w:after="160" w:line="240" w:lineRule="auto"/>
            </w:pPr>
          </w:p>
        </w:tc>
      </w:tr>
      <w:tr w:rsidR="002E2345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User choose “2 Player”, both users picked their usernames, game piece and turns.</w:t>
            </w:r>
          </w:p>
        </w:tc>
      </w:tr>
      <w:tr w:rsidR="002E2345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Pr="001B626A" w:rsidRDefault="002E2345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turnOnAi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1. 2</w:t>
            </w:r>
            <w:r w:rsidRPr="002E2345">
              <w:rPr>
                <w:vertAlign w:val="superscript"/>
              </w:rPr>
              <w:t>nd</w:t>
            </w:r>
            <w:r>
              <w:t xml:space="preserve"> </w:t>
            </w:r>
            <w:r>
              <w:t xml:space="preserve"> User clicks on “Turn AI on” button</w:t>
            </w:r>
          </w:p>
          <w:p w:rsidR="002E2345" w:rsidRDefault="002E2345" w:rsidP="002A414A">
            <w:pPr>
              <w:spacing w:after="0" w:line="240" w:lineRule="auto"/>
            </w:pPr>
            <w:r>
              <w:t>2. Let AI place piece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1</w:t>
            </w:r>
            <w:r w:rsidRPr="002E2345">
              <w:rPr>
                <w:vertAlign w:val="superscript"/>
              </w:rPr>
              <w:t>st</w:t>
            </w:r>
            <w:r>
              <w:t xml:space="preserve"> </w:t>
            </w:r>
            <w:r>
              <w:t xml:space="preserve"> player was able to finish game against AI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Pass</w:t>
            </w:r>
          </w:p>
        </w:tc>
      </w:tr>
    </w:tbl>
    <w:p w:rsidR="0019372F" w:rsidRDefault="0019372F" w:rsidP="009F74A1"/>
    <w:p w:rsidR="0049157D" w:rsidRDefault="0049157D" w:rsidP="009F74A1">
      <w:r>
        <w:tab/>
      </w:r>
      <w:r>
        <w:rPr>
          <w:b/>
        </w:rPr>
        <w:t>Test Case 30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2E2345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E2345">
            <w:pPr>
              <w:suppressAutoHyphens w:val="0"/>
              <w:spacing w:after="160" w:line="240" w:lineRule="auto"/>
            </w:pPr>
            <w:r>
              <w:t>Press TURN ON AI button for 2</w:t>
            </w:r>
            <w:r w:rsidRPr="002E2345">
              <w:rPr>
                <w:vertAlign w:val="superscript"/>
              </w:rPr>
              <w:t>nd</w:t>
            </w:r>
            <w:r>
              <w:t xml:space="preserve"> </w:t>
            </w:r>
            <w:r w:rsidRPr="002E2345">
              <w:rPr>
                <w:vertAlign w:val="superscript"/>
              </w:rPr>
              <w:t>t</w:t>
            </w:r>
            <w:r>
              <w:t xml:space="preserve"> user, after 1</w:t>
            </w:r>
            <w:r w:rsidRPr="002E2345">
              <w:rPr>
                <w:vertAlign w:val="superscript"/>
              </w:rPr>
              <w:t>st</w:t>
            </w:r>
            <w:r>
              <w:t xml:space="preserve"> user places a game piece. 1</w:t>
            </w:r>
            <w:r w:rsidRPr="002E2345">
              <w:rPr>
                <w:vertAlign w:val="superscript"/>
              </w:rPr>
              <w:t>st</w:t>
            </w:r>
            <w:r>
              <w:t xml:space="preserve"> user plays against AI</w:t>
            </w:r>
          </w:p>
          <w:p w:rsidR="002E2345" w:rsidRDefault="002E2345" w:rsidP="002A414A">
            <w:pPr>
              <w:suppressAutoHyphens w:val="0"/>
              <w:spacing w:after="160" w:line="240" w:lineRule="auto"/>
            </w:pPr>
          </w:p>
        </w:tc>
      </w:tr>
      <w:tr w:rsidR="002E2345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User choose “2 Player”, both users picked their usernames, game piece and turns.</w:t>
            </w:r>
            <w:r>
              <w:t xml:space="preserve"> 1</w:t>
            </w:r>
            <w:r w:rsidRPr="002E2345">
              <w:rPr>
                <w:vertAlign w:val="superscript"/>
              </w:rPr>
              <w:t>st</w:t>
            </w:r>
            <w:r>
              <w:t xml:space="preserve"> player placed first piece</w:t>
            </w:r>
          </w:p>
        </w:tc>
      </w:tr>
      <w:tr w:rsidR="002E2345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Pr="001B626A" w:rsidRDefault="002E2345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turnOnAi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1. 2</w:t>
            </w:r>
            <w:r w:rsidRPr="002E2345">
              <w:rPr>
                <w:vertAlign w:val="superscript"/>
              </w:rPr>
              <w:t>nd</w:t>
            </w:r>
            <w:r>
              <w:t xml:space="preserve">  User clicks on “Turn AI on” button</w:t>
            </w:r>
          </w:p>
          <w:p w:rsidR="002E2345" w:rsidRDefault="002E2345" w:rsidP="002A414A">
            <w:pPr>
              <w:spacing w:after="0" w:line="240" w:lineRule="auto"/>
            </w:pPr>
            <w:r>
              <w:t>2. Let AI place piece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lastRenderedPageBreak/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Game froze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Fail</w:t>
            </w:r>
          </w:p>
        </w:tc>
      </w:tr>
    </w:tbl>
    <w:p w:rsidR="002E2345" w:rsidRDefault="002E2345" w:rsidP="009F74A1"/>
    <w:p w:rsidR="0049157D" w:rsidRDefault="0049157D" w:rsidP="009F74A1">
      <w:r>
        <w:tab/>
      </w:r>
      <w:r>
        <w:rPr>
          <w:b/>
        </w:rPr>
        <w:t>Test Case 31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2E2345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E2345">
            <w:pPr>
              <w:suppressAutoHyphens w:val="0"/>
              <w:spacing w:after="160" w:line="240" w:lineRule="auto"/>
            </w:pPr>
            <w:r>
              <w:t>Press the QUIT BUTTON while user plays against AI to quit game and take user to main menu.</w:t>
            </w:r>
          </w:p>
          <w:p w:rsidR="002E2345" w:rsidRDefault="002E2345" w:rsidP="002A414A">
            <w:pPr>
              <w:suppressAutoHyphens w:val="0"/>
              <w:spacing w:after="160" w:line="240" w:lineRule="auto"/>
            </w:pPr>
          </w:p>
        </w:tc>
      </w:tr>
      <w:tr w:rsidR="002E2345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User choose “2 Player”, both users picked their usernames, game piece and turns.</w:t>
            </w:r>
            <w:r>
              <w:t xml:space="preserve"> </w:t>
            </w:r>
          </w:p>
        </w:tc>
      </w:tr>
      <w:tr w:rsidR="002E2345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Pr="001B626A" w:rsidRDefault="002E2345" w:rsidP="002A414A">
            <w:pPr>
              <w:snapToGrid w:val="0"/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quitButton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E2345">
            <w:pPr>
              <w:spacing w:after="0" w:line="240" w:lineRule="auto"/>
            </w:pPr>
            <w:r>
              <w:t xml:space="preserve">1. </w:t>
            </w:r>
            <w:r>
              <w:t>user clicks on “Quit” button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It does not reset the board, keeps current board as background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Fail</w:t>
            </w:r>
          </w:p>
        </w:tc>
      </w:tr>
    </w:tbl>
    <w:p w:rsidR="002E2345" w:rsidRDefault="002E2345" w:rsidP="009F74A1"/>
    <w:p w:rsidR="0049157D" w:rsidRDefault="0049157D" w:rsidP="009F74A1">
      <w:r>
        <w:tab/>
      </w:r>
      <w:r>
        <w:rPr>
          <w:b/>
        </w:rPr>
        <w:t>Test Case 32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2E2345" w:rsidTr="002A414A">
        <w:trPr>
          <w:trHeight w:val="1169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uppressAutoHyphens w:val="0"/>
              <w:spacing w:after="160" w:line="240" w:lineRule="auto"/>
            </w:pPr>
            <w:r>
              <w:t>Continuously keep playing.</w:t>
            </w:r>
          </w:p>
          <w:p w:rsidR="002E2345" w:rsidRDefault="002E2345" w:rsidP="002A414A">
            <w:pPr>
              <w:suppressAutoHyphens w:val="0"/>
              <w:spacing w:after="160" w:line="240" w:lineRule="auto"/>
            </w:pPr>
          </w:p>
        </w:tc>
      </w:tr>
      <w:tr w:rsidR="002E2345" w:rsidTr="002A414A">
        <w:trPr>
          <w:trHeight w:val="1187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lastRenderedPageBreak/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 xml:space="preserve">User choose “2 Player”, both users picked their usernames, game piece and turns. </w:t>
            </w:r>
          </w:p>
        </w:tc>
        <w:bookmarkStart w:id="0" w:name="_GoBack"/>
        <w:bookmarkEnd w:id="0"/>
      </w:tr>
      <w:tr w:rsidR="002E2345" w:rsidRPr="001B626A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Pr="001B626A" w:rsidRDefault="002E2345" w:rsidP="002A414A">
            <w:pPr>
              <w:snapToGrid w:val="0"/>
              <w:spacing w:after="0" w:line="240" w:lineRule="auto"/>
              <w:rPr>
                <w:szCs w:val="24"/>
              </w:rPr>
            </w:pP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 xml:space="preserve">1. </w:t>
            </w:r>
            <w:r w:rsidR="000C05D5">
              <w:t>Keep playing the game for various round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0C05D5" w:rsidP="002A414A">
            <w:pPr>
              <w:spacing w:after="0" w:line="240" w:lineRule="auto"/>
            </w:pPr>
            <w:r>
              <w:t>Game keep declaring draw after first piece was placed</w:t>
            </w:r>
          </w:p>
        </w:tc>
      </w:tr>
      <w:tr w:rsidR="002E2345" w:rsidTr="002A414A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2345" w:rsidRDefault="002E2345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345" w:rsidRDefault="002E2345" w:rsidP="002A414A">
            <w:pPr>
              <w:spacing w:after="0" w:line="240" w:lineRule="auto"/>
            </w:pPr>
            <w:r>
              <w:t>Fail</w:t>
            </w:r>
          </w:p>
        </w:tc>
      </w:tr>
      <w:tr w:rsidR="000C05D5" w:rsidTr="000C05D5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05D5" w:rsidRDefault="000C05D5" w:rsidP="002A414A">
            <w:pPr>
              <w:snapToGrid w:val="0"/>
            </w:pPr>
            <w:r>
              <w:t>Purpose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D5" w:rsidRDefault="000C05D5" w:rsidP="000C05D5">
            <w:pPr>
              <w:spacing w:after="0" w:line="240" w:lineRule="auto"/>
            </w:pPr>
            <w:r>
              <w:t>Game records updates after each game</w:t>
            </w:r>
          </w:p>
          <w:p w:rsidR="000C05D5" w:rsidRDefault="000C05D5" w:rsidP="000C05D5">
            <w:pPr>
              <w:spacing w:after="0" w:line="240" w:lineRule="auto"/>
            </w:pPr>
          </w:p>
        </w:tc>
      </w:tr>
      <w:tr w:rsidR="000C05D5" w:rsidTr="000C05D5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05D5" w:rsidRDefault="000C05D5" w:rsidP="002A414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D5" w:rsidRDefault="000C05D5" w:rsidP="002A414A">
            <w:pPr>
              <w:spacing w:after="0" w:line="240" w:lineRule="auto"/>
            </w:pPr>
            <w:r>
              <w:t>At least 1 game was played</w:t>
            </w:r>
            <w:r>
              <w:t xml:space="preserve"> </w:t>
            </w:r>
          </w:p>
        </w:tc>
      </w:tr>
      <w:tr w:rsidR="000C05D5" w:rsidRPr="001B626A" w:rsidTr="000C05D5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05D5" w:rsidRDefault="000C05D5" w:rsidP="002A414A">
            <w:pPr>
              <w:snapToGrid w:val="0"/>
            </w:pPr>
            <w:r>
              <w:t>Test Data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D5" w:rsidRPr="000C05D5" w:rsidRDefault="000C05D5" w:rsidP="000C05D5">
            <w:pPr>
              <w:spacing w:after="0" w:line="240" w:lineRule="auto"/>
            </w:pPr>
            <w:proofErr w:type="spellStart"/>
            <w:r>
              <w:t>profileList</w:t>
            </w:r>
            <w:proofErr w:type="spellEnd"/>
            <w:r>
              <w:t>[]</w:t>
            </w:r>
          </w:p>
        </w:tc>
      </w:tr>
      <w:tr w:rsidR="000C05D5" w:rsidTr="000C05D5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05D5" w:rsidRDefault="000C05D5" w:rsidP="002A414A">
            <w:pPr>
              <w:snapToGrid w:val="0"/>
            </w:pPr>
            <w:r>
              <w:t>Steps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D5" w:rsidRDefault="000C05D5" w:rsidP="002A414A">
            <w:pPr>
              <w:spacing w:after="0" w:line="240" w:lineRule="auto"/>
            </w:pPr>
            <w:r>
              <w:t xml:space="preserve">1. </w:t>
            </w:r>
            <w:r>
              <w:t>click on desired profile to see current game record</w:t>
            </w:r>
          </w:p>
        </w:tc>
      </w:tr>
      <w:tr w:rsidR="000C05D5" w:rsidTr="000C05D5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05D5" w:rsidRDefault="000C05D5" w:rsidP="002A414A">
            <w:pPr>
              <w:snapToGrid w:val="0"/>
            </w:pPr>
            <w:r>
              <w:t>Actual Results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D5" w:rsidRDefault="000C05D5" w:rsidP="002A414A">
            <w:pPr>
              <w:spacing w:after="0" w:line="240" w:lineRule="auto"/>
            </w:pPr>
            <w:r>
              <w:t>Game did not update until closed and opened</w:t>
            </w:r>
          </w:p>
        </w:tc>
      </w:tr>
      <w:tr w:rsidR="000C05D5" w:rsidTr="000C05D5">
        <w:trPr>
          <w:trHeight w:val="10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05D5" w:rsidRDefault="000C05D5" w:rsidP="002A414A">
            <w:pPr>
              <w:snapToGrid w:val="0"/>
            </w:pPr>
            <w:r>
              <w:t>Pass/Fail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D5" w:rsidRDefault="000C05D5" w:rsidP="002A414A">
            <w:pPr>
              <w:spacing w:after="0" w:line="240" w:lineRule="auto"/>
            </w:pPr>
            <w:r>
              <w:t>Fail</w:t>
            </w:r>
          </w:p>
        </w:tc>
      </w:tr>
    </w:tbl>
    <w:p w:rsidR="002E2345" w:rsidRPr="00CE1DB8" w:rsidRDefault="002E2345" w:rsidP="009F74A1"/>
    <w:sectPr w:rsidR="002E2345" w:rsidRPr="00CE1DB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2AFE12F1"/>
    <w:multiLevelType w:val="hybridMultilevel"/>
    <w:tmpl w:val="E45C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5461F"/>
    <w:multiLevelType w:val="hybridMultilevel"/>
    <w:tmpl w:val="F0CEC9FA"/>
    <w:lvl w:ilvl="0" w:tplc="1F742B9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973B9C"/>
    <w:multiLevelType w:val="hybridMultilevel"/>
    <w:tmpl w:val="3196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225A3"/>
    <w:multiLevelType w:val="hybridMultilevel"/>
    <w:tmpl w:val="26C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B4786"/>
    <w:multiLevelType w:val="hybridMultilevel"/>
    <w:tmpl w:val="812C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5"/>
  </w:num>
  <w:num w:numId="26">
    <w:abstractNumId w:val="28"/>
  </w:num>
  <w:num w:numId="27">
    <w:abstractNumId w:val="24"/>
  </w:num>
  <w:num w:numId="28">
    <w:abstractNumId w:val="2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2B"/>
    <w:rsid w:val="000C05D5"/>
    <w:rsid w:val="000E4FD1"/>
    <w:rsid w:val="0019281A"/>
    <w:rsid w:val="0019372F"/>
    <w:rsid w:val="001B626A"/>
    <w:rsid w:val="00210B4D"/>
    <w:rsid w:val="00241F87"/>
    <w:rsid w:val="002E0352"/>
    <w:rsid w:val="002E2345"/>
    <w:rsid w:val="002F4F06"/>
    <w:rsid w:val="00425499"/>
    <w:rsid w:val="0049157D"/>
    <w:rsid w:val="00551AF1"/>
    <w:rsid w:val="00647082"/>
    <w:rsid w:val="00720903"/>
    <w:rsid w:val="007B521A"/>
    <w:rsid w:val="007C7D71"/>
    <w:rsid w:val="00840249"/>
    <w:rsid w:val="008814F2"/>
    <w:rsid w:val="009F74A1"/>
    <w:rsid w:val="00AF3B2C"/>
    <w:rsid w:val="00B0015F"/>
    <w:rsid w:val="00C05EEF"/>
    <w:rsid w:val="00C4266E"/>
    <w:rsid w:val="00C90D09"/>
    <w:rsid w:val="00CE1DB8"/>
    <w:rsid w:val="00DE1E2B"/>
    <w:rsid w:val="00E7384F"/>
    <w:rsid w:val="00F22C0F"/>
    <w:rsid w:val="00F3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4F05C6"/>
  <w15:chartTrackingRefBased/>
  <w15:docId w15:val="{8E8C3FFD-B535-4F7D-844F-7AC0E568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81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22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13467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_Toc246755805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_Toc246755803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_Toc246755802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_Toc246755801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_Toc246755798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_Toc246755797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_Toc246755796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_Toc246755795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_Toc246755794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_Toc246755793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_Toc246755792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_Toc246755791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_Toc246755790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_Toc246755789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Bryant Montano</cp:lastModifiedBy>
  <cp:revision>3</cp:revision>
  <cp:lastPrinted>2016-09-06T16:40:00Z</cp:lastPrinted>
  <dcterms:created xsi:type="dcterms:W3CDTF">2016-12-03T22:57:00Z</dcterms:created>
  <dcterms:modified xsi:type="dcterms:W3CDTF">2016-12-05T01:53:00Z</dcterms:modified>
</cp:coreProperties>
</file>